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5D124" w14:textId="77777777" w:rsidR="00407C00" w:rsidRPr="00F3204E" w:rsidRDefault="0025714C" w:rsidP="0025714C">
      <w:pPr>
        <w:jc w:val="center"/>
        <w:rPr>
          <w:b/>
          <w:color w:val="5B9BD5" w:themeColor="accent1"/>
          <w:u w:val="single"/>
          <w:lang w:val="es-ES"/>
        </w:rPr>
      </w:pPr>
      <w:r w:rsidRPr="00F3204E">
        <w:rPr>
          <w:b/>
          <w:color w:val="5B9BD5" w:themeColor="accent1"/>
          <w:u w:val="single"/>
          <w:lang w:val="es-ES"/>
        </w:rPr>
        <w:t>PROYECTO DMSS</w:t>
      </w:r>
    </w:p>
    <w:p w14:paraId="340530A4" w14:textId="77777777" w:rsidR="0025714C" w:rsidRPr="00F3204E" w:rsidRDefault="0025714C" w:rsidP="0025714C">
      <w:pPr>
        <w:jc w:val="center"/>
        <w:rPr>
          <w:b/>
          <w:color w:val="5B9BD5" w:themeColor="accent1"/>
          <w:u w:val="single"/>
          <w:lang w:val="es-ES"/>
        </w:rPr>
      </w:pPr>
      <w:r w:rsidRPr="00F3204E">
        <w:rPr>
          <w:b/>
          <w:color w:val="5B9BD5" w:themeColor="accent1"/>
          <w:u w:val="single"/>
          <w:lang w:val="es-ES"/>
        </w:rPr>
        <w:t>DSL 4WEB QUIZ</w:t>
      </w:r>
    </w:p>
    <w:p w14:paraId="4627BFE5" w14:textId="77777777" w:rsidR="0025714C" w:rsidRPr="00F3204E" w:rsidRDefault="0025714C">
      <w:pPr>
        <w:rPr>
          <w:lang w:val="es-ES"/>
        </w:rPr>
      </w:pPr>
    </w:p>
    <w:p w14:paraId="7DF9967E" w14:textId="77777777" w:rsidR="0025714C" w:rsidRPr="00F3204E" w:rsidRDefault="0025714C">
      <w:pPr>
        <w:rPr>
          <w:lang w:val="es-ES"/>
        </w:rPr>
      </w:pPr>
    </w:p>
    <w:p w14:paraId="6B0F6BF6" w14:textId="77777777" w:rsidR="0025714C" w:rsidRPr="00F3204E" w:rsidRDefault="0025714C">
      <w:pPr>
        <w:rPr>
          <w:lang w:val="es-ES"/>
        </w:rPr>
      </w:pPr>
      <w:r w:rsidRPr="00F3204E">
        <w:rPr>
          <w:noProof/>
          <w:lang w:eastAsia="es-ES_tradnl"/>
        </w:rPr>
        <w:drawing>
          <wp:inline distT="0" distB="0" distL="0" distR="0" wp14:anchorId="374DF684" wp14:editId="44F6F827">
            <wp:extent cx="4479238" cy="4410188"/>
            <wp:effectExtent l="660400" t="762000" r="728345" b="7461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17573-Nube-palabra-abstracta-para-metamodelado-con-etiquetas-y-t-rminos-relacionados-Foto-de-archivo.jpg"/>
                    <pic:cNvPicPr/>
                  </pic:nvPicPr>
                  <pic:blipFill>
                    <a:blip r:embed="rId8" cstate="print">
                      <a:extLst>
                        <a:ext uri="{28A0092B-C50C-407E-A947-70E740481C1C}">
                          <a14:useLocalDpi xmlns:a14="http://schemas.microsoft.com/office/drawing/2010/main" val="0"/>
                        </a:ext>
                      </a:extLst>
                    </a:blip>
                    <a:stretch>
                      <a:fillRect/>
                    </a:stretch>
                  </pic:blipFill>
                  <pic:spPr>
                    <a:xfrm rot="1510904">
                      <a:off x="0" y="0"/>
                      <a:ext cx="4484791" cy="4415655"/>
                    </a:xfrm>
                    <a:prstGeom prst="rect">
                      <a:avLst/>
                    </a:prstGeom>
                  </pic:spPr>
                </pic:pic>
              </a:graphicData>
            </a:graphic>
          </wp:inline>
        </w:drawing>
      </w:r>
    </w:p>
    <w:p w14:paraId="49ADB6E0" w14:textId="77777777" w:rsidR="0025714C" w:rsidRPr="00F3204E" w:rsidRDefault="0025714C" w:rsidP="0025714C">
      <w:pPr>
        <w:tabs>
          <w:tab w:val="left" w:pos="2096"/>
        </w:tabs>
        <w:jc w:val="both"/>
        <w:rPr>
          <w:lang w:val="es-ES"/>
        </w:rPr>
      </w:pPr>
      <w:r w:rsidRPr="00F3204E">
        <w:rPr>
          <w:lang w:val="es-ES"/>
        </w:rPr>
        <w:tab/>
      </w:r>
    </w:p>
    <w:p w14:paraId="284D889E" w14:textId="77777777" w:rsidR="0025714C" w:rsidRPr="00F3204E" w:rsidRDefault="0025714C" w:rsidP="0025714C">
      <w:pPr>
        <w:tabs>
          <w:tab w:val="left" w:pos="2096"/>
        </w:tabs>
        <w:jc w:val="center"/>
        <w:rPr>
          <w:b/>
          <w:i/>
          <w:color w:val="5B9BD5" w:themeColor="accent1"/>
          <w:lang w:val="es-ES"/>
        </w:rPr>
      </w:pPr>
      <w:r w:rsidRPr="00F3204E">
        <w:rPr>
          <w:b/>
          <w:i/>
          <w:color w:val="5B9BD5" w:themeColor="accent1"/>
          <w:lang w:val="es-ES"/>
        </w:rPr>
        <w:t>JUAN LUIS FRAGOSO DEL REY  - CARLOS GARCÍA CABEZÓN</w:t>
      </w:r>
    </w:p>
    <w:p w14:paraId="417ED5B0" w14:textId="77777777" w:rsidR="0025714C" w:rsidRPr="00F3204E" w:rsidRDefault="0025714C" w:rsidP="0025714C">
      <w:pPr>
        <w:tabs>
          <w:tab w:val="left" w:pos="2096"/>
        </w:tabs>
        <w:jc w:val="center"/>
        <w:rPr>
          <w:b/>
          <w:i/>
          <w:color w:val="5B9BD5" w:themeColor="accent1"/>
          <w:lang w:val="es-ES"/>
        </w:rPr>
      </w:pPr>
    </w:p>
    <w:p w14:paraId="39D894EF" w14:textId="77777777" w:rsidR="0025714C" w:rsidRPr="00F3204E" w:rsidRDefault="0025714C" w:rsidP="0025714C">
      <w:pPr>
        <w:tabs>
          <w:tab w:val="left" w:pos="2096"/>
        </w:tabs>
        <w:rPr>
          <w:color w:val="5B9BD5" w:themeColor="accent1"/>
          <w:lang w:val="es-ES"/>
        </w:rPr>
      </w:pPr>
    </w:p>
    <w:sdt>
      <w:sdtPr>
        <w:rPr>
          <w:rFonts w:asciiTheme="minorHAnsi" w:hAnsiTheme="minorHAnsi"/>
          <w:sz w:val="24"/>
          <w:szCs w:val="24"/>
          <w:lang w:val="es-ES"/>
        </w:rPr>
        <w:id w:val="-62340818"/>
        <w:docPartObj>
          <w:docPartGallery w:val="Table of Contents"/>
          <w:docPartUnique/>
        </w:docPartObj>
      </w:sdtPr>
      <w:sdtEndPr>
        <w:rPr>
          <w:rFonts w:eastAsiaTheme="minorHAnsi" w:cstheme="minorBidi"/>
          <w:noProof/>
          <w:color w:val="auto"/>
          <w:lang w:val="es-ES_tradnl" w:eastAsia="en-US"/>
        </w:rPr>
      </w:sdtEndPr>
      <w:sdtContent>
        <w:p w14:paraId="44D6600D" w14:textId="77777777" w:rsidR="0025714C" w:rsidRPr="00F3204E" w:rsidRDefault="0025714C">
          <w:pPr>
            <w:pStyle w:val="TtulodeTDC"/>
            <w:rPr>
              <w:rFonts w:asciiTheme="minorHAnsi" w:hAnsiTheme="minorHAnsi"/>
              <w:sz w:val="24"/>
              <w:szCs w:val="24"/>
            </w:rPr>
          </w:pPr>
          <w:r w:rsidRPr="00F3204E">
            <w:rPr>
              <w:rFonts w:asciiTheme="minorHAnsi" w:hAnsiTheme="minorHAnsi"/>
              <w:sz w:val="24"/>
              <w:szCs w:val="24"/>
              <w:lang w:val="es-ES"/>
            </w:rPr>
            <w:t>ÍNDICE :</w:t>
          </w:r>
        </w:p>
        <w:p w14:paraId="1200914B" w14:textId="77777777" w:rsidR="006A0A57" w:rsidRDefault="0025714C">
          <w:pPr>
            <w:pStyle w:val="TDC1"/>
            <w:tabs>
              <w:tab w:val="right" w:leader="dot" w:pos="8488"/>
            </w:tabs>
            <w:rPr>
              <w:rFonts w:eastAsiaTheme="minorEastAsia"/>
              <w:b w:val="0"/>
              <w:bCs w:val="0"/>
              <w:noProof/>
              <w:lang w:eastAsia="es-ES_tradnl"/>
            </w:rPr>
          </w:pPr>
          <w:r w:rsidRPr="00F3204E">
            <w:rPr>
              <w:b w:val="0"/>
              <w:bCs w:val="0"/>
            </w:rPr>
            <w:fldChar w:fldCharType="begin"/>
          </w:r>
          <w:r w:rsidRPr="00F3204E">
            <w:instrText>TOC \o "1-3" \h \z \u</w:instrText>
          </w:r>
          <w:r w:rsidRPr="00F3204E">
            <w:rPr>
              <w:b w:val="0"/>
              <w:bCs w:val="0"/>
            </w:rPr>
            <w:fldChar w:fldCharType="separate"/>
          </w:r>
          <w:hyperlink w:anchor="_Toc455343199" w:history="1">
            <w:r w:rsidR="006A0A57" w:rsidRPr="00C3438D">
              <w:rPr>
                <w:rStyle w:val="Hipervnculo"/>
                <w:noProof/>
              </w:rPr>
              <w:t>Objetivo y dominio de aplicación del DSL</w:t>
            </w:r>
            <w:r w:rsidR="006A0A57">
              <w:rPr>
                <w:noProof/>
                <w:webHidden/>
              </w:rPr>
              <w:tab/>
            </w:r>
            <w:r w:rsidR="006A0A57">
              <w:rPr>
                <w:noProof/>
                <w:webHidden/>
              </w:rPr>
              <w:fldChar w:fldCharType="begin"/>
            </w:r>
            <w:r w:rsidR="006A0A57">
              <w:rPr>
                <w:noProof/>
                <w:webHidden/>
              </w:rPr>
              <w:instrText xml:space="preserve"> PAGEREF _Toc455343199 \h </w:instrText>
            </w:r>
            <w:r w:rsidR="006A0A57">
              <w:rPr>
                <w:noProof/>
                <w:webHidden/>
              </w:rPr>
            </w:r>
            <w:r w:rsidR="006A0A57">
              <w:rPr>
                <w:noProof/>
                <w:webHidden/>
              </w:rPr>
              <w:fldChar w:fldCharType="separate"/>
            </w:r>
            <w:r w:rsidR="006A0A57">
              <w:rPr>
                <w:noProof/>
                <w:webHidden/>
              </w:rPr>
              <w:t>- 1 -</w:t>
            </w:r>
            <w:r w:rsidR="006A0A57">
              <w:rPr>
                <w:noProof/>
                <w:webHidden/>
              </w:rPr>
              <w:fldChar w:fldCharType="end"/>
            </w:r>
          </w:hyperlink>
        </w:p>
        <w:p w14:paraId="3AD2B04E" w14:textId="77777777" w:rsidR="006A0A57" w:rsidRDefault="006A0A57">
          <w:pPr>
            <w:pStyle w:val="TDC1"/>
            <w:tabs>
              <w:tab w:val="right" w:leader="dot" w:pos="8488"/>
            </w:tabs>
            <w:rPr>
              <w:rFonts w:eastAsiaTheme="minorEastAsia"/>
              <w:b w:val="0"/>
              <w:bCs w:val="0"/>
              <w:noProof/>
              <w:lang w:eastAsia="es-ES_tradnl"/>
            </w:rPr>
          </w:pPr>
          <w:hyperlink w:anchor="_Toc455343200" w:history="1">
            <w:r w:rsidRPr="00C3438D">
              <w:rPr>
                <w:rStyle w:val="Hipervnculo"/>
                <w:noProof/>
              </w:rPr>
              <w:t>Metamodelo del dominio</w:t>
            </w:r>
            <w:r>
              <w:rPr>
                <w:noProof/>
                <w:webHidden/>
              </w:rPr>
              <w:tab/>
            </w:r>
            <w:r>
              <w:rPr>
                <w:noProof/>
                <w:webHidden/>
              </w:rPr>
              <w:fldChar w:fldCharType="begin"/>
            </w:r>
            <w:r>
              <w:rPr>
                <w:noProof/>
                <w:webHidden/>
              </w:rPr>
              <w:instrText xml:space="preserve"> PAGEREF _Toc455343200 \h </w:instrText>
            </w:r>
            <w:r>
              <w:rPr>
                <w:noProof/>
                <w:webHidden/>
              </w:rPr>
            </w:r>
            <w:r>
              <w:rPr>
                <w:noProof/>
                <w:webHidden/>
              </w:rPr>
              <w:fldChar w:fldCharType="separate"/>
            </w:r>
            <w:r>
              <w:rPr>
                <w:noProof/>
                <w:webHidden/>
              </w:rPr>
              <w:t>- 1 -</w:t>
            </w:r>
            <w:r>
              <w:rPr>
                <w:noProof/>
                <w:webHidden/>
              </w:rPr>
              <w:fldChar w:fldCharType="end"/>
            </w:r>
          </w:hyperlink>
        </w:p>
        <w:p w14:paraId="3FC273CE" w14:textId="77777777" w:rsidR="006A0A57" w:rsidRDefault="006A0A57">
          <w:pPr>
            <w:pStyle w:val="TDC1"/>
            <w:tabs>
              <w:tab w:val="right" w:leader="dot" w:pos="8488"/>
            </w:tabs>
            <w:rPr>
              <w:rFonts w:eastAsiaTheme="minorEastAsia"/>
              <w:b w:val="0"/>
              <w:bCs w:val="0"/>
              <w:noProof/>
              <w:lang w:eastAsia="es-ES_tradnl"/>
            </w:rPr>
          </w:pPr>
          <w:hyperlink w:anchor="_Toc455343201" w:history="1">
            <w:r w:rsidRPr="00C3438D">
              <w:rPr>
                <w:rStyle w:val="Hipervnculo"/>
                <w:noProof/>
              </w:rPr>
              <w:t>Conceptos del dominio</w:t>
            </w:r>
            <w:r>
              <w:rPr>
                <w:noProof/>
                <w:webHidden/>
              </w:rPr>
              <w:tab/>
            </w:r>
            <w:r>
              <w:rPr>
                <w:noProof/>
                <w:webHidden/>
              </w:rPr>
              <w:fldChar w:fldCharType="begin"/>
            </w:r>
            <w:r>
              <w:rPr>
                <w:noProof/>
                <w:webHidden/>
              </w:rPr>
              <w:instrText xml:space="preserve"> PAGEREF _Toc455343201 \h </w:instrText>
            </w:r>
            <w:r>
              <w:rPr>
                <w:noProof/>
                <w:webHidden/>
              </w:rPr>
            </w:r>
            <w:r>
              <w:rPr>
                <w:noProof/>
                <w:webHidden/>
              </w:rPr>
              <w:fldChar w:fldCharType="separate"/>
            </w:r>
            <w:r>
              <w:rPr>
                <w:noProof/>
                <w:webHidden/>
              </w:rPr>
              <w:t>- 2 -</w:t>
            </w:r>
            <w:r>
              <w:rPr>
                <w:noProof/>
                <w:webHidden/>
              </w:rPr>
              <w:fldChar w:fldCharType="end"/>
            </w:r>
          </w:hyperlink>
        </w:p>
        <w:p w14:paraId="450C244E" w14:textId="7DD9AFB4" w:rsidR="006A0A57" w:rsidRDefault="006A0A57">
          <w:pPr>
            <w:pStyle w:val="TDC1"/>
            <w:tabs>
              <w:tab w:val="right" w:leader="dot" w:pos="8488"/>
            </w:tabs>
            <w:rPr>
              <w:rStyle w:val="Hipervnculo"/>
              <w:noProof/>
            </w:rPr>
          </w:pPr>
          <w:proofErr w:type="spellStart"/>
          <w:r w:rsidRPr="006A0A57">
            <w:rPr>
              <w:rStyle w:val="Ttulo1Car"/>
            </w:rPr>
            <w:lastRenderedPageBreak/>
            <w:t>Indice</w:t>
          </w:r>
          <w:proofErr w:type="spellEnd"/>
          <w:r>
            <w:rPr>
              <w:rStyle w:val="Hipervnculo"/>
              <w:noProof/>
            </w:rPr>
            <w:t xml:space="preserve"> :</w:t>
          </w:r>
        </w:p>
        <w:p w14:paraId="21E18D04" w14:textId="77777777" w:rsidR="006A0A57" w:rsidRDefault="006A0A57">
          <w:pPr>
            <w:pStyle w:val="TDC1"/>
            <w:tabs>
              <w:tab w:val="right" w:leader="dot" w:pos="8488"/>
            </w:tabs>
            <w:rPr>
              <w:rFonts w:eastAsiaTheme="minorEastAsia"/>
              <w:b w:val="0"/>
              <w:bCs w:val="0"/>
              <w:noProof/>
              <w:lang w:eastAsia="es-ES_tradnl"/>
            </w:rPr>
          </w:pPr>
          <w:hyperlink w:anchor="_Toc455343202" w:history="1">
            <w:r w:rsidRPr="00C3438D">
              <w:rPr>
                <w:rStyle w:val="Hipervnculo"/>
                <w:noProof/>
              </w:rPr>
              <w:t>Sintaxis concreta</w:t>
            </w:r>
            <w:r>
              <w:rPr>
                <w:noProof/>
                <w:webHidden/>
              </w:rPr>
              <w:tab/>
            </w:r>
            <w:r>
              <w:rPr>
                <w:noProof/>
                <w:webHidden/>
              </w:rPr>
              <w:fldChar w:fldCharType="begin"/>
            </w:r>
            <w:r>
              <w:rPr>
                <w:noProof/>
                <w:webHidden/>
              </w:rPr>
              <w:instrText xml:space="preserve"> PAGEREF _Toc455343202 \h </w:instrText>
            </w:r>
            <w:r>
              <w:rPr>
                <w:noProof/>
                <w:webHidden/>
              </w:rPr>
            </w:r>
            <w:r>
              <w:rPr>
                <w:noProof/>
                <w:webHidden/>
              </w:rPr>
              <w:fldChar w:fldCharType="separate"/>
            </w:r>
            <w:r>
              <w:rPr>
                <w:noProof/>
                <w:webHidden/>
              </w:rPr>
              <w:t>- 5 -</w:t>
            </w:r>
            <w:r>
              <w:rPr>
                <w:noProof/>
                <w:webHidden/>
              </w:rPr>
              <w:fldChar w:fldCharType="end"/>
            </w:r>
          </w:hyperlink>
        </w:p>
        <w:p w14:paraId="64EB8A7F" w14:textId="77777777" w:rsidR="006A0A57" w:rsidRDefault="006A0A57">
          <w:pPr>
            <w:pStyle w:val="TDC1"/>
            <w:tabs>
              <w:tab w:val="right" w:leader="dot" w:pos="8488"/>
            </w:tabs>
            <w:rPr>
              <w:rFonts w:eastAsiaTheme="minorEastAsia"/>
              <w:b w:val="0"/>
              <w:bCs w:val="0"/>
              <w:noProof/>
              <w:lang w:eastAsia="es-ES_tradnl"/>
            </w:rPr>
          </w:pPr>
          <w:hyperlink w:anchor="_Toc455343203" w:history="1">
            <w:r w:rsidRPr="00C3438D">
              <w:rPr>
                <w:rStyle w:val="Hipervnculo"/>
                <w:noProof/>
              </w:rPr>
              <w:t>Ejemplo de mo</w:t>
            </w:r>
            <w:r w:rsidRPr="00C3438D">
              <w:rPr>
                <w:rStyle w:val="Hipervnculo"/>
                <w:noProof/>
              </w:rPr>
              <w:t>d</w:t>
            </w:r>
            <w:r w:rsidRPr="00C3438D">
              <w:rPr>
                <w:rStyle w:val="Hipervnculo"/>
                <w:noProof/>
              </w:rPr>
              <w:t>elo</w:t>
            </w:r>
            <w:r>
              <w:rPr>
                <w:noProof/>
                <w:webHidden/>
              </w:rPr>
              <w:tab/>
            </w:r>
            <w:r>
              <w:rPr>
                <w:noProof/>
                <w:webHidden/>
              </w:rPr>
              <w:fldChar w:fldCharType="begin"/>
            </w:r>
            <w:r>
              <w:rPr>
                <w:noProof/>
                <w:webHidden/>
              </w:rPr>
              <w:instrText xml:space="preserve"> PAGEREF _Toc455343203 \h </w:instrText>
            </w:r>
            <w:r>
              <w:rPr>
                <w:noProof/>
                <w:webHidden/>
              </w:rPr>
            </w:r>
            <w:r>
              <w:rPr>
                <w:noProof/>
                <w:webHidden/>
              </w:rPr>
              <w:fldChar w:fldCharType="separate"/>
            </w:r>
            <w:r>
              <w:rPr>
                <w:noProof/>
                <w:webHidden/>
              </w:rPr>
              <w:t>- 6 -</w:t>
            </w:r>
            <w:r>
              <w:rPr>
                <w:noProof/>
                <w:webHidden/>
              </w:rPr>
              <w:fldChar w:fldCharType="end"/>
            </w:r>
          </w:hyperlink>
        </w:p>
        <w:p w14:paraId="3B2D253F" w14:textId="77777777" w:rsidR="006A0A57" w:rsidRDefault="006A0A57">
          <w:pPr>
            <w:pStyle w:val="TDC1"/>
            <w:tabs>
              <w:tab w:val="right" w:leader="dot" w:pos="8488"/>
            </w:tabs>
            <w:rPr>
              <w:rFonts w:eastAsiaTheme="minorEastAsia"/>
              <w:b w:val="0"/>
              <w:bCs w:val="0"/>
              <w:noProof/>
              <w:lang w:eastAsia="es-ES_tradnl"/>
            </w:rPr>
          </w:pPr>
          <w:hyperlink w:anchor="_Toc455343204" w:history="1">
            <w:r w:rsidRPr="00C3438D">
              <w:rPr>
                <w:rStyle w:val="Hipervnculo"/>
                <w:noProof/>
              </w:rPr>
              <w:t>Generación de Código</w:t>
            </w:r>
            <w:r>
              <w:rPr>
                <w:noProof/>
                <w:webHidden/>
              </w:rPr>
              <w:tab/>
            </w:r>
            <w:r>
              <w:rPr>
                <w:noProof/>
                <w:webHidden/>
              </w:rPr>
              <w:fldChar w:fldCharType="begin"/>
            </w:r>
            <w:r>
              <w:rPr>
                <w:noProof/>
                <w:webHidden/>
              </w:rPr>
              <w:instrText xml:space="preserve"> PAGEREF _Toc455343204 \h </w:instrText>
            </w:r>
            <w:r>
              <w:rPr>
                <w:noProof/>
                <w:webHidden/>
              </w:rPr>
            </w:r>
            <w:r>
              <w:rPr>
                <w:noProof/>
                <w:webHidden/>
              </w:rPr>
              <w:fldChar w:fldCharType="separate"/>
            </w:r>
            <w:r>
              <w:rPr>
                <w:noProof/>
                <w:webHidden/>
              </w:rPr>
              <w:t>- 8 -</w:t>
            </w:r>
            <w:r>
              <w:rPr>
                <w:noProof/>
                <w:webHidden/>
              </w:rPr>
              <w:fldChar w:fldCharType="end"/>
            </w:r>
          </w:hyperlink>
        </w:p>
        <w:p w14:paraId="4DFAA612"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05" w:history="1">
            <w:r w:rsidRPr="00C3438D">
              <w:rPr>
                <w:rStyle w:val="Hipervnculo"/>
                <w:noProof/>
              </w:rPr>
              <w:t>Estructura de carpetas</w:t>
            </w:r>
            <w:r>
              <w:rPr>
                <w:noProof/>
                <w:webHidden/>
              </w:rPr>
              <w:tab/>
            </w:r>
            <w:r>
              <w:rPr>
                <w:noProof/>
                <w:webHidden/>
              </w:rPr>
              <w:fldChar w:fldCharType="begin"/>
            </w:r>
            <w:r>
              <w:rPr>
                <w:noProof/>
                <w:webHidden/>
              </w:rPr>
              <w:instrText xml:space="preserve"> PAGEREF _Toc455343205 \h </w:instrText>
            </w:r>
            <w:r>
              <w:rPr>
                <w:noProof/>
                <w:webHidden/>
              </w:rPr>
            </w:r>
            <w:r>
              <w:rPr>
                <w:noProof/>
                <w:webHidden/>
              </w:rPr>
              <w:fldChar w:fldCharType="separate"/>
            </w:r>
            <w:r>
              <w:rPr>
                <w:noProof/>
                <w:webHidden/>
              </w:rPr>
              <w:t>- 8 -</w:t>
            </w:r>
            <w:r>
              <w:rPr>
                <w:noProof/>
                <w:webHidden/>
              </w:rPr>
              <w:fldChar w:fldCharType="end"/>
            </w:r>
          </w:hyperlink>
        </w:p>
        <w:p w14:paraId="23C1E59F" w14:textId="77777777" w:rsidR="006A0A57" w:rsidRDefault="006A0A57">
          <w:pPr>
            <w:pStyle w:val="TDC3"/>
            <w:tabs>
              <w:tab w:val="right" w:leader="dot" w:pos="8488"/>
            </w:tabs>
            <w:rPr>
              <w:rFonts w:eastAsiaTheme="minorEastAsia"/>
              <w:noProof/>
              <w:sz w:val="24"/>
              <w:szCs w:val="24"/>
              <w:lang w:eastAsia="es-ES_tradnl"/>
            </w:rPr>
          </w:pPr>
          <w:hyperlink w:anchor="_Toc455343206" w:history="1">
            <w:r w:rsidRPr="00C3438D">
              <w:rPr>
                <w:rStyle w:val="Hipervnculo"/>
                <w:noProof/>
              </w:rPr>
              <w:t>/   (raíz de la aplicación)</w:t>
            </w:r>
            <w:r>
              <w:rPr>
                <w:noProof/>
                <w:webHidden/>
              </w:rPr>
              <w:tab/>
            </w:r>
            <w:r>
              <w:rPr>
                <w:noProof/>
                <w:webHidden/>
              </w:rPr>
              <w:fldChar w:fldCharType="begin"/>
            </w:r>
            <w:r>
              <w:rPr>
                <w:noProof/>
                <w:webHidden/>
              </w:rPr>
              <w:instrText xml:space="preserve"> PAGEREF _Toc455343206 \h </w:instrText>
            </w:r>
            <w:r>
              <w:rPr>
                <w:noProof/>
                <w:webHidden/>
              </w:rPr>
            </w:r>
            <w:r>
              <w:rPr>
                <w:noProof/>
                <w:webHidden/>
              </w:rPr>
              <w:fldChar w:fldCharType="separate"/>
            </w:r>
            <w:r>
              <w:rPr>
                <w:noProof/>
                <w:webHidden/>
              </w:rPr>
              <w:t>- 8 -</w:t>
            </w:r>
            <w:r>
              <w:rPr>
                <w:noProof/>
                <w:webHidden/>
              </w:rPr>
              <w:fldChar w:fldCharType="end"/>
            </w:r>
          </w:hyperlink>
        </w:p>
        <w:p w14:paraId="6092B982"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07" w:history="1">
            <w:r w:rsidRPr="00C3438D">
              <w:rPr>
                <w:rStyle w:val="Hipervnculo"/>
                <w:noProof/>
              </w:rPr>
              <w:t>Index.html</w:t>
            </w:r>
            <w:r>
              <w:rPr>
                <w:noProof/>
                <w:webHidden/>
              </w:rPr>
              <w:tab/>
            </w:r>
            <w:r>
              <w:rPr>
                <w:noProof/>
                <w:webHidden/>
              </w:rPr>
              <w:fldChar w:fldCharType="begin"/>
            </w:r>
            <w:r>
              <w:rPr>
                <w:noProof/>
                <w:webHidden/>
              </w:rPr>
              <w:instrText xml:space="preserve"> PAGEREF _Toc455343207 \h </w:instrText>
            </w:r>
            <w:r>
              <w:rPr>
                <w:noProof/>
                <w:webHidden/>
              </w:rPr>
            </w:r>
            <w:r>
              <w:rPr>
                <w:noProof/>
                <w:webHidden/>
              </w:rPr>
              <w:fldChar w:fldCharType="separate"/>
            </w:r>
            <w:r>
              <w:rPr>
                <w:noProof/>
                <w:webHidden/>
              </w:rPr>
              <w:t>- 8 -</w:t>
            </w:r>
            <w:r>
              <w:rPr>
                <w:noProof/>
                <w:webHidden/>
              </w:rPr>
              <w:fldChar w:fldCharType="end"/>
            </w:r>
          </w:hyperlink>
        </w:p>
        <w:p w14:paraId="77E3ABA1"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08" w:history="1">
            <w:r w:rsidRPr="00C3438D">
              <w:rPr>
                <w:rStyle w:val="Hipervnculo"/>
                <w:noProof/>
              </w:rPr>
              <w:t>lEncuestas.php</w:t>
            </w:r>
            <w:r>
              <w:rPr>
                <w:noProof/>
                <w:webHidden/>
              </w:rPr>
              <w:tab/>
            </w:r>
            <w:r>
              <w:rPr>
                <w:noProof/>
                <w:webHidden/>
              </w:rPr>
              <w:fldChar w:fldCharType="begin"/>
            </w:r>
            <w:r>
              <w:rPr>
                <w:noProof/>
                <w:webHidden/>
              </w:rPr>
              <w:instrText xml:space="preserve"> PAGEREF _Toc455343208 \h </w:instrText>
            </w:r>
            <w:r>
              <w:rPr>
                <w:noProof/>
                <w:webHidden/>
              </w:rPr>
            </w:r>
            <w:r>
              <w:rPr>
                <w:noProof/>
                <w:webHidden/>
              </w:rPr>
              <w:fldChar w:fldCharType="separate"/>
            </w:r>
            <w:r>
              <w:rPr>
                <w:noProof/>
                <w:webHidden/>
              </w:rPr>
              <w:t>- 8 -</w:t>
            </w:r>
            <w:r>
              <w:rPr>
                <w:noProof/>
                <w:webHidden/>
              </w:rPr>
              <w:fldChar w:fldCharType="end"/>
            </w:r>
          </w:hyperlink>
        </w:p>
        <w:p w14:paraId="743C45E8"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09" w:history="1">
            <w:r w:rsidRPr="00C3438D">
              <w:rPr>
                <w:rStyle w:val="Hipervnculo"/>
                <w:noProof/>
              </w:rPr>
              <w:t>lCuestionarios.php</w:t>
            </w:r>
            <w:r>
              <w:rPr>
                <w:noProof/>
                <w:webHidden/>
              </w:rPr>
              <w:tab/>
            </w:r>
            <w:r>
              <w:rPr>
                <w:noProof/>
                <w:webHidden/>
              </w:rPr>
              <w:fldChar w:fldCharType="begin"/>
            </w:r>
            <w:r>
              <w:rPr>
                <w:noProof/>
                <w:webHidden/>
              </w:rPr>
              <w:instrText xml:space="preserve"> PAGEREF _Toc455343209 \h </w:instrText>
            </w:r>
            <w:r>
              <w:rPr>
                <w:noProof/>
                <w:webHidden/>
              </w:rPr>
            </w:r>
            <w:r>
              <w:rPr>
                <w:noProof/>
                <w:webHidden/>
              </w:rPr>
              <w:fldChar w:fldCharType="separate"/>
            </w:r>
            <w:r>
              <w:rPr>
                <w:noProof/>
                <w:webHidden/>
              </w:rPr>
              <w:t>- 8 -</w:t>
            </w:r>
            <w:r>
              <w:rPr>
                <w:noProof/>
                <w:webHidden/>
              </w:rPr>
              <w:fldChar w:fldCharType="end"/>
            </w:r>
          </w:hyperlink>
        </w:p>
        <w:p w14:paraId="4752D063"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0" w:history="1">
            <w:r w:rsidRPr="00C3438D">
              <w:rPr>
                <w:rStyle w:val="Hipervnculo"/>
                <w:noProof/>
              </w:rPr>
              <w:t>Initialize.php</w:t>
            </w:r>
            <w:r>
              <w:rPr>
                <w:noProof/>
                <w:webHidden/>
              </w:rPr>
              <w:tab/>
            </w:r>
            <w:r>
              <w:rPr>
                <w:noProof/>
                <w:webHidden/>
              </w:rPr>
              <w:fldChar w:fldCharType="begin"/>
            </w:r>
            <w:r>
              <w:rPr>
                <w:noProof/>
                <w:webHidden/>
              </w:rPr>
              <w:instrText xml:space="preserve"> PAGEREF _Toc455343210 \h </w:instrText>
            </w:r>
            <w:r>
              <w:rPr>
                <w:noProof/>
                <w:webHidden/>
              </w:rPr>
            </w:r>
            <w:r>
              <w:rPr>
                <w:noProof/>
                <w:webHidden/>
              </w:rPr>
              <w:fldChar w:fldCharType="separate"/>
            </w:r>
            <w:r>
              <w:rPr>
                <w:noProof/>
                <w:webHidden/>
              </w:rPr>
              <w:t>- 8 -</w:t>
            </w:r>
            <w:r>
              <w:rPr>
                <w:noProof/>
                <w:webHidden/>
              </w:rPr>
              <w:fldChar w:fldCharType="end"/>
            </w:r>
          </w:hyperlink>
        </w:p>
        <w:p w14:paraId="4F115096"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1" w:history="1">
            <w:r w:rsidRPr="00C3438D">
              <w:rPr>
                <w:rStyle w:val="Hipervnculo"/>
                <w:noProof/>
              </w:rPr>
              <w:t>/CRUD</w:t>
            </w:r>
            <w:r>
              <w:rPr>
                <w:noProof/>
                <w:webHidden/>
              </w:rPr>
              <w:tab/>
            </w:r>
            <w:r>
              <w:rPr>
                <w:noProof/>
                <w:webHidden/>
              </w:rPr>
              <w:fldChar w:fldCharType="begin"/>
            </w:r>
            <w:r>
              <w:rPr>
                <w:noProof/>
                <w:webHidden/>
              </w:rPr>
              <w:instrText xml:space="preserve"> PAGEREF _Toc455343211 \h </w:instrText>
            </w:r>
            <w:r>
              <w:rPr>
                <w:noProof/>
                <w:webHidden/>
              </w:rPr>
            </w:r>
            <w:r>
              <w:rPr>
                <w:noProof/>
                <w:webHidden/>
              </w:rPr>
              <w:fldChar w:fldCharType="separate"/>
            </w:r>
            <w:r>
              <w:rPr>
                <w:noProof/>
                <w:webHidden/>
              </w:rPr>
              <w:t>- 8 -</w:t>
            </w:r>
            <w:r>
              <w:rPr>
                <w:noProof/>
                <w:webHidden/>
              </w:rPr>
              <w:fldChar w:fldCharType="end"/>
            </w:r>
          </w:hyperlink>
        </w:p>
        <w:p w14:paraId="664D7689"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2" w:history="1">
            <w:r w:rsidRPr="00C3438D">
              <w:rPr>
                <w:rStyle w:val="Hipervnculo"/>
                <w:noProof/>
              </w:rPr>
              <w:t>Dbconfig.php</w:t>
            </w:r>
            <w:r>
              <w:rPr>
                <w:noProof/>
                <w:webHidden/>
              </w:rPr>
              <w:tab/>
            </w:r>
            <w:r>
              <w:rPr>
                <w:noProof/>
                <w:webHidden/>
              </w:rPr>
              <w:fldChar w:fldCharType="begin"/>
            </w:r>
            <w:r>
              <w:rPr>
                <w:noProof/>
                <w:webHidden/>
              </w:rPr>
              <w:instrText xml:space="preserve"> PAGEREF _Toc455343212 \h </w:instrText>
            </w:r>
            <w:r>
              <w:rPr>
                <w:noProof/>
                <w:webHidden/>
              </w:rPr>
            </w:r>
            <w:r>
              <w:rPr>
                <w:noProof/>
                <w:webHidden/>
              </w:rPr>
              <w:fldChar w:fldCharType="separate"/>
            </w:r>
            <w:r>
              <w:rPr>
                <w:noProof/>
                <w:webHidden/>
              </w:rPr>
              <w:t>- 8 -</w:t>
            </w:r>
            <w:r>
              <w:rPr>
                <w:noProof/>
                <w:webHidden/>
              </w:rPr>
              <w:fldChar w:fldCharType="end"/>
            </w:r>
          </w:hyperlink>
        </w:p>
        <w:p w14:paraId="44C96320"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3" w:history="1">
            <w:r w:rsidRPr="00C3438D">
              <w:rPr>
                <w:rStyle w:val="Hipervnculo"/>
                <w:noProof/>
              </w:rPr>
              <w:t>/CRUD/ENTIDAD</w:t>
            </w:r>
            <w:r>
              <w:rPr>
                <w:noProof/>
                <w:webHidden/>
              </w:rPr>
              <w:tab/>
            </w:r>
            <w:r>
              <w:rPr>
                <w:noProof/>
                <w:webHidden/>
              </w:rPr>
              <w:fldChar w:fldCharType="begin"/>
            </w:r>
            <w:r>
              <w:rPr>
                <w:noProof/>
                <w:webHidden/>
              </w:rPr>
              <w:instrText xml:space="preserve"> PAGEREF _Toc455343213 \h </w:instrText>
            </w:r>
            <w:r>
              <w:rPr>
                <w:noProof/>
                <w:webHidden/>
              </w:rPr>
            </w:r>
            <w:r>
              <w:rPr>
                <w:noProof/>
                <w:webHidden/>
              </w:rPr>
              <w:fldChar w:fldCharType="separate"/>
            </w:r>
            <w:r>
              <w:rPr>
                <w:noProof/>
                <w:webHidden/>
              </w:rPr>
              <w:t>- 8 -</w:t>
            </w:r>
            <w:r>
              <w:rPr>
                <w:noProof/>
                <w:webHidden/>
              </w:rPr>
              <w:fldChar w:fldCharType="end"/>
            </w:r>
          </w:hyperlink>
        </w:p>
        <w:p w14:paraId="7CEC980A"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4" w:history="1">
            <w:r w:rsidRPr="00C3438D">
              <w:rPr>
                <w:rStyle w:val="Hipervnculo"/>
                <w:noProof/>
              </w:rPr>
              <w:t>Índice.php</w:t>
            </w:r>
            <w:r>
              <w:rPr>
                <w:noProof/>
                <w:webHidden/>
              </w:rPr>
              <w:tab/>
            </w:r>
            <w:r>
              <w:rPr>
                <w:noProof/>
                <w:webHidden/>
              </w:rPr>
              <w:fldChar w:fldCharType="begin"/>
            </w:r>
            <w:r>
              <w:rPr>
                <w:noProof/>
                <w:webHidden/>
              </w:rPr>
              <w:instrText xml:space="preserve"> PAGEREF _Toc455343214 \h </w:instrText>
            </w:r>
            <w:r>
              <w:rPr>
                <w:noProof/>
                <w:webHidden/>
              </w:rPr>
            </w:r>
            <w:r>
              <w:rPr>
                <w:noProof/>
                <w:webHidden/>
              </w:rPr>
              <w:fldChar w:fldCharType="separate"/>
            </w:r>
            <w:r>
              <w:rPr>
                <w:noProof/>
                <w:webHidden/>
              </w:rPr>
              <w:t>- 8 -</w:t>
            </w:r>
            <w:r>
              <w:rPr>
                <w:noProof/>
                <w:webHidden/>
              </w:rPr>
              <w:fldChar w:fldCharType="end"/>
            </w:r>
          </w:hyperlink>
        </w:p>
        <w:p w14:paraId="1B91BA89"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5" w:history="1">
            <w:r w:rsidRPr="00C3438D">
              <w:rPr>
                <w:rStyle w:val="Hipervnculo"/>
                <w:noProof/>
              </w:rPr>
              <w:t>Créate.php</w:t>
            </w:r>
            <w:r>
              <w:rPr>
                <w:noProof/>
                <w:webHidden/>
              </w:rPr>
              <w:tab/>
            </w:r>
            <w:r>
              <w:rPr>
                <w:noProof/>
                <w:webHidden/>
              </w:rPr>
              <w:fldChar w:fldCharType="begin"/>
            </w:r>
            <w:r>
              <w:rPr>
                <w:noProof/>
                <w:webHidden/>
              </w:rPr>
              <w:instrText xml:space="preserve"> PAGEREF _Toc455343215 \h </w:instrText>
            </w:r>
            <w:r>
              <w:rPr>
                <w:noProof/>
                <w:webHidden/>
              </w:rPr>
            </w:r>
            <w:r>
              <w:rPr>
                <w:noProof/>
                <w:webHidden/>
              </w:rPr>
              <w:fldChar w:fldCharType="separate"/>
            </w:r>
            <w:r>
              <w:rPr>
                <w:noProof/>
                <w:webHidden/>
              </w:rPr>
              <w:t>- 8 -</w:t>
            </w:r>
            <w:r>
              <w:rPr>
                <w:noProof/>
                <w:webHidden/>
              </w:rPr>
              <w:fldChar w:fldCharType="end"/>
            </w:r>
          </w:hyperlink>
        </w:p>
        <w:p w14:paraId="40ADD9D5"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6" w:history="1">
            <w:r w:rsidRPr="00C3438D">
              <w:rPr>
                <w:rStyle w:val="Hipervnculo"/>
                <w:noProof/>
              </w:rPr>
              <w:t>Read.php</w:t>
            </w:r>
            <w:r>
              <w:rPr>
                <w:noProof/>
                <w:webHidden/>
              </w:rPr>
              <w:tab/>
            </w:r>
            <w:r>
              <w:rPr>
                <w:noProof/>
                <w:webHidden/>
              </w:rPr>
              <w:fldChar w:fldCharType="begin"/>
            </w:r>
            <w:r>
              <w:rPr>
                <w:noProof/>
                <w:webHidden/>
              </w:rPr>
              <w:instrText xml:space="preserve"> PAGEREF _Toc455343216 \h </w:instrText>
            </w:r>
            <w:r>
              <w:rPr>
                <w:noProof/>
                <w:webHidden/>
              </w:rPr>
            </w:r>
            <w:r>
              <w:rPr>
                <w:noProof/>
                <w:webHidden/>
              </w:rPr>
              <w:fldChar w:fldCharType="separate"/>
            </w:r>
            <w:r>
              <w:rPr>
                <w:noProof/>
                <w:webHidden/>
              </w:rPr>
              <w:t>- 8 -</w:t>
            </w:r>
            <w:r>
              <w:rPr>
                <w:noProof/>
                <w:webHidden/>
              </w:rPr>
              <w:fldChar w:fldCharType="end"/>
            </w:r>
          </w:hyperlink>
        </w:p>
        <w:p w14:paraId="688AA5D4"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7" w:history="1">
            <w:r w:rsidRPr="00C3438D">
              <w:rPr>
                <w:rStyle w:val="Hipervnculo"/>
                <w:noProof/>
              </w:rPr>
              <w:t>Update.php</w:t>
            </w:r>
            <w:r>
              <w:rPr>
                <w:noProof/>
                <w:webHidden/>
              </w:rPr>
              <w:tab/>
            </w:r>
            <w:r>
              <w:rPr>
                <w:noProof/>
                <w:webHidden/>
              </w:rPr>
              <w:fldChar w:fldCharType="begin"/>
            </w:r>
            <w:r>
              <w:rPr>
                <w:noProof/>
                <w:webHidden/>
              </w:rPr>
              <w:instrText xml:space="preserve"> PAGEREF _Toc455343217 \h </w:instrText>
            </w:r>
            <w:r>
              <w:rPr>
                <w:noProof/>
                <w:webHidden/>
              </w:rPr>
            </w:r>
            <w:r>
              <w:rPr>
                <w:noProof/>
                <w:webHidden/>
              </w:rPr>
              <w:fldChar w:fldCharType="separate"/>
            </w:r>
            <w:r>
              <w:rPr>
                <w:noProof/>
                <w:webHidden/>
              </w:rPr>
              <w:t>- 8 -</w:t>
            </w:r>
            <w:r>
              <w:rPr>
                <w:noProof/>
                <w:webHidden/>
              </w:rPr>
              <w:fldChar w:fldCharType="end"/>
            </w:r>
          </w:hyperlink>
        </w:p>
        <w:p w14:paraId="2A08B3F9"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8" w:history="1">
            <w:r w:rsidRPr="00C3438D">
              <w:rPr>
                <w:rStyle w:val="Hipervnculo"/>
                <w:noProof/>
              </w:rPr>
              <w:t>Delete.php</w:t>
            </w:r>
            <w:r>
              <w:rPr>
                <w:noProof/>
                <w:webHidden/>
              </w:rPr>
              <w:tab/>
            </w:r>
            <w:r>
              <w:rPr>
                <w:noProof/>
                <w:webHidden/>
              </w:rPr>
              <w:fldChar w:fldCharType="begin"/>
            </w:r>
            <w:r>
              <w:rPr>
                <w:noProof/>
                <w:webHidden/>
              </w:rPr>
              <w:instrText xml:space="preserve"> PAGEREF _Toc455343218 \h </w:instrText>
            </w:r>
            <w:r>
              <w:rPr>
                <w:noProof/>
                <w:webHidden/>
              </w:rPr>
            </w:r>
            <w:r>
              <w:rPr>
                <w:noProof/>
                <w:webHidden/>
              </w:rPr>
              <w:fldChar w:fldCharType="separate"/>
            </w:r>
            <w:r>
              <w:rPr>
                <w:noProof/>
                <w:webHidden/>
              </w:rPr>
              <w:t>- 9 -</w:t>
            </w:r>
            <w:r>
              <w:rPr>
                <w:noProof/>
                <w:webHidden/>
              </w:rPr>
              <w:fldChar w:fldCharType="end"/>
            </w:r>
          </w:hyperlink>
        </w:p>
        <w:p w14:paraId="2AED17E6"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19" w:history="1">
            <w:r w:rsidRPr="00C3438D">
              <w:rPr>
                <w:rStyle w:val="Hipervnculo"/>
                <w:noProof/>
              </w:rPr>
              <w:t>/CONSULTAS</w:t>
            </w:r>
            <w:r>
              <w:rPr>
                <w:noProof/>
                <w:webHidden/>
              </w:rPr>
              <w:tab/>
            </w:r>
            <w:r>
              <w:rPr>
                <w:noProof/>
                <w:webHidden/>
              </w:rPr>
              <w:fldChar w:fldCharType="begin"/>
            </w:r>
            <w:r>
              <w:rPr>
                <w:noProof/>
                <w:webHidden/>
              </w:rPr>
              <w:instrText xml:space="preserve"> PAGEREF _Toc455343219 \h </w:instrText>
            </w:r>
            <w:r>
              <w:rPr>
                <w:noProof/>
                <w:webHidden/>
              </w:rPr>
            </w:r>
            <w:r>
              <w:rPr>
                <w:noProof/>
                <w:webHidden/>
              </w:rPr>
              <w:fldChar w:fldCharType="separate"/>
            </w:r>
            <w:r>
              <w:rPr>
                <w:noProof/>
                <w:webHidden/>
              </w:rPr>
              <w:t>- 9 -</w:t>
            </w:r>
            <w:r>
              <w:rPr>
                <w:noProof/>
                <w:webHidden/>
              </w:rPr>
              <w:fldChar w:fldCharType="end"/>
            </w:r>
          </w:hyperlink>
        </w:p>
        <w:p w14:paraId="64BA8E1F"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20" w:history="1">
            <w:r w:rsidRPr="00C3438D">
              <w:rPr>
                <w:rStyle w:val="Hipervnculo"/>
                <w:noProof/>
              </w:rPr>
              <w:t>/CONSULTAS/cuestionario</w:t>
            </w:r>
            <w:r>
              <w:rPr>
                <w:noProof/>
                <w:webHidden/>
              </w:rPr>
              <w:tab/>
            </w:r>
            <w:r>
              <w:rPr>
                <w:noProof/>
                <w:webHidden/>
              </w:rPr>
              <w:fldChar w:fldCharType="begin"/>
            </w:r>
            <w:r>
              <w:rPr>
                <w:noProof/>
                <w:webHidden/>
              </w:rPr>
              <w:instrText xml:space="preserve"> PAGEREF _Toc455343220 \h </w:instrText>
            </w:r>
            <w:r>
              <w:rPr>
                <w:noProof/>
                <w:webHidden/>
              </w:rPr>
            </w:r>
            <w:r>
              <w:rPr>
                <w:noProof/>
                <w:webHidden/>
              </w:rPr>
              <w:fldChar w:fldCharType="separate"/>
            </w:r>
            <w:r>
              <w:rPr>
                <w:noProof/>
                <w:webHidden/>
              </w:rPr>
              <w:t>- 9 -</w:t>
            </w:r>
            <w:r>
              <w:rPr>
                <w:noProof/>
                <w:webHidden/>
              </w:rPr>
              <w:fldChar w:fldCharType="end"/>
            </w:r>
          </w:hyperlink>
        </w:p>
        <w:p w14:paraId="63EB249C" w14:textId="77777777" w:rsidR="006A0A57" w:rsidRDefault="006A0A57">
          <w:pPr>
            <w:pStyle w:val="TDC2"/>
            <w:tabs>
              <w:tab w:val="right" w:leader="dot" w:pos="8488"/>
            </w:tabs>
            <w:rPr>
              <w:rFonts w:eastAsiaTheme="minorEastAsia"/>
              <w:b w:val="0"/>
              <w:bCs w:val="0"/>
              <w:noProof/>
              <w:sz w:val="24"/>
              <w:szCs w:val="24"/>
              <w:lang w:eastAsia="es-ES_tradnl"/>
            </w:rPr>
          </w:pPr>
          <w:hyperlink w:anchor="_Toc455343221" w:history="1">
            <w:r w:rsidRPr="00C3438D">
              <w:rPr>
                <w:rStyle w:val="Hipervnculo"/>
                <w:noProof/>
              </w:rPr>
              <w:t>/CONSULTAS/encuestas</w:t>
            </w:r>
            <w:r>
              <w:rPr>
                <w:noProof/>
                <w:webHidden/>
              </w:rPr>
              <w:tab/>
            </w:r>
            <w:r>
              <w:rPr>
                <w:noProof/>
                <w:webHidden/>
              </w:rPr>
              <w:fldChar w:fldCharType="begin"/>
            </w:r>
            <w:r>
              <w:rPr>
                <w:noProof/>
                <w:webHidden/>
              </w:rPr>
              <w:instrText xml:space="preserve"> PAGEREF _Toc455343221 \h </w:instrText>
            </w:r>
            <w:r>
              <w:rPr>
                <w:noProof/>
                <w:webHidden/>
              </w:rPr>
            </w:r>
            <w:r>
              <w:rPr>
                <w:noProof/>
                <w:webHidden/>
              </w:rPr>
              <w:fldChar w:fldCharType="separate"/>
            </w:r>
            <w:r>
              <w:rPr>
                <w:noProof/>
                <w:webHidden/>
              </w:rPr>
              <w:t>- 9 -</w:t>
            </w:r>
            <w:r>
              <w:rPr>
                <w:noProof/>
                <w:webHidden/>
              </w:rPr>
              <w:fldChar w:fldCharType="end"/>
            </w:r>
          </w:hyperlink>
        </w:p>
        <w:p w14:paraId="4EE85D59" w14:textId="77777777" w:rsidR="006A0A57" w:rsidRDefault="006A0A57">
          <w:pPr>
            <w:pStyle w:val="TDC1"/>
            <w:tabs>
              <w:tab w:val="right" w:leader="dot" w:pos="8488"/>
            </w:tabs>
            <w:rPr>
              <w:rFonts w:eastAsiaTheme="minorEastAsia"/>
              <w:b w:val="0"/>
              <w:bCs w:val="0"/>
              <w:noProof/>
              <w:lang w:eastAsia="es-ES_tradnl"/>
            </w:rPr>
          </w:pPr>
          <w:hyperlink w:anchor="_Toc455343222" w:history="1">
            <w:r w:rsidRPr="00C3438D">
              <w:rPr>
                <w:rStyle w:val="Hipervnculo"/>
                <w:noProof/>
              </w:rPr>
              <w:t>Herramientas de desarrollo</w:t>
            </w:r>
            <w:r>
              <w:rPr>
                <w:noProof/>
                <w:webHidden/>
              </w:rPr>
              <w:tab/>
            </w:r>
            <w:r>
              <w:rPr>
                <w:noProof/>
                <w:webHidden/>
              </w:rPr>
              <w:fldChar w:fldCharType="begin"/>
            </w:r>
            <w:r>
              <w:rPr>
                <w:noProof/>
                <w:webHidden/>
              </w:rPr>
              <w:instrText xml:space="preserve"> PAGEREF _Toc455343222 \h </w:instrText>
            </w:r>
            <w:r>
              <w:rPr>
                <w:noProof/>
                <w:webHidden/>
              </w:rPr>
            </w:r>
            <w:r>
              <w:rPr>
                <w:noProof/>
                <w:webHidden/>
              </w:rPr>
              <w:fldChar w:fldCharType="separate"/>
            </w:r>
            <w:r>
              <w:rPr>
                <w:noProof/>
                <w:webHidden/>
              </w:rPr>
              <w:t>- 9 -</w:t>
            </w:r>
            <w:r>
              <w:rPr>
                <w:noProof/>
                <w:webHidden/>
              </w:rPr>
              <w:fldChar w:fldCharType="end"/>
            </w:r>
          </w:hyperlink>
        </w:p>
        <w:p w14:paraId="4351EFA8" w14:textId="77777777" w:rsidR="006A0A57" w:rsidRDefault="006A0A57">
          <w:pPr>
            <w:pStyle w:val="TDC1"/>
            <w:tabs>
              <w:tab w:val="right" w:leader="dot" w:pos="8488"/>
            </w:tabs>
            <w:rPr>
              <w:rFonts w:eastAsiaTheme="minorEastAsia"/>
              <w:b w:val="0"/>
              <w:bCs w:val="0"/>
              <w:noProof/>
              <w:lang w:eastAsia="es-ES_tradnl"/>
            </w:rPr>
          </w:pPr>
          <w:hyperlink w:anchor="_Toc455343223" w:history="1">
            <w:r w:rsidRPr="00C3438D">
              <w:rPr>
                <w:rStyle w:val="Hipervnculo"/>
                <w:noProof/>
              </w:rPr>
              <w:t>Puesta en marcha</w:t>
            </w:r>
            <w:r>
              <w:rPr>
                <w:noProof/>
                <w:webHidden/>
              </w:rPr>
              <w:tab/>
            </w:r>
            <w:r>
              <w:rPr>
                <w:noProof/>
                <w:webHidden/>
              </w:rPr>
              <w:fldChar w:fldCharType="begin"/>
            </w:r>
            <w:r>
              <w:rPr>
                <w:noProof/>
                <w:webHidden/>
              </w:rPr>
              <w:instrText xml:space="preserve"> PAGEREF _Toc455343223 \h </w:instrText>
            </w:r>
            <w:r>
              <w:rPr>
                <w:noProof/>
                <w:webHidden/>
              </w:rPr>
            </w:r>
            <w:r>
              <w:rPr>
                <w:noProof/>
                <w:webHidden/>
              </w:rPr>
              <w:fldChar w:fldCharType="separate"/>
            </w:r>
            <w:r>
              <w:rPr>
                <w:noProof/>
                <w:webHidden/>
              </w:rPr>
              <w:t>- 9 -</w:t>
            </w:r>
            <w:r>
              <w:rPr>
                <w:noProof/>
                <w:webHidden/>
              </w:rPr>
              <w:fldChar w:fldCharType="end"/>
            </w:r>
          </w:hyperlink>
        </w:p>
        <w:p w14:paraId="3963CF15" w14:textId="77777777" w:rsidR="006A0A57" w:rsidRDefault="006A0A57">
          <w:pPr>
            <w:pStyle w:val="TDC1"/>
            <w:tabs>
              <w:tab w:val="right" w:leader="dot" w:pos="8488"/>
            </w:tabs>
            <w:rPr>
              <w:rFonts w:eastAsiaTheme="minorEastAsia"/>
              <w:b w:val="0"/>
              <w:bCs w:val="0"/>
              <w:noProof/>
              <w:lang w:eastAsia="es-ES_tradnl"/>
            </w:rPr>
          </w:pPr>
          <w:hyperlink w:anchor="_Toc455343224" w:history="1">
            <w:r w:rsidRPr="00C3438D">
              <w:rPr>
                <w:rStyle w:val="Hipervnculo"/>
                <w:noProof/>
              </w:rPr>
              <w:t>Contenido del archivo comprimido que se entrega</w:t>
            </w:r>
            <w:r>
              <w:rPr>
                <w:noProof/>
                <w:webHidden/>
              </w:rPr>
              <w:tab/>
            </w:r>
            <w:r>
              <w:rPr>
                <w:noProof/>
                <w:webHidden/>
              </w:rPr>
              <w:fldChar w:fldCharType="begin"/>
            </w:r>
            <w:r>
              <w:rPr>
                <w:noProof/>
                <w:webHidden/>
              </w:rPr>
              <w:instrText xml:space="preserve"> PAGEREF _Toc455343224 \h </w:instrText>
            </w:r>
            <w:r>
              <w:rPr>
                <w:noProof/>
                <w:webHidden/>
              </w:rPr>
            </w:r>
            <w:r>
              <w:rPr>
                <w:noProof/>
                <w:webHidden/>
              </w:rPr>
              <w:fldChar w:fldCharType="separate"/>
            </w:r>
            <w:r>
              <w:rPr>
                <w:noProof/>
                <w:webHidden/>
              </w:rPr>
              <w:t>- 9 -</w:t>
            </w:r>
            <w:r>
              <w:rPr>
                <w:noProof/>
                <w:webHidden/>
              </w:rPr>
              <w:fldChar w:fldCharType="end"/>
            </w:r>
          </w:hyperlink>
        </w:p>
        <w:p w14:paraId="6F2FBAA5" w14:textId="77777777" w:rsidR="0025714C" w:rsidRPr="00F3204E" w:rsidRDefault="0025714C">
          <w:r w:rsidRPr="00F3204E">
            <w:rPr>
              <w:b/>
              <w:bCs/>
              <w:noProof/>
            </w:rPr>
            <w:fldChar w:fldCharType="end"/>
          </w:r>
        </w:p>
      </w:sdtContent>
    </w:sdt>
    <w:p w14:paraId="151849AD" w14:textId="77777777" w:rsidR="0025714C" w:rsidRPr="00F3204E" w:rsidRDefault="0025714C" w:rsidP="0025714C">
      <w:pPr>
        <w:tabs>
          <w:tab w:val="left" w:pos="2096"/>
        </w:tabs>
        <w:rPr>
          <w:color w:val="5B9BD5" w:themeColor="accent1"/>
          <w:lang w:val="es-ES"/>
        </w:rPr>
      </w:pPr>
    </w:p>
    <w:p w14:paraId="5FCF1D87" w14:textId="77777777" w:rsidR="0025714C" w:rsidRPr="00F3204E" w:rsidRDefault="0025714C" w:rsidP="0025714C">
      <w:pPr>
        <w:tabs>
          <w:tab w:val="left" w:pos="2096"/>
        </w:tabs>
        <w:jc w:val="both"/>
        <w:rPr>
          <w:lang w:val="es-ES"/>
        </w:rPr>
      </w:pPr>
    </w:p>
    <w:p w14:paraId="27ACC047" w14:textId="77777777" w:rsidR="0025714C" w:rsidRPr="00F3204E" w:rsidRDefault="0025714C" w:rsidP="0025714C">
      <w:pPr>
        <w:tabs>
          <w:tab w:val="left" w:pos="2096"/>
        </w:tabs>
        <w:jc w:val="both"/>
        <w:rPr>
          <w:lang w:val="es-ES"/>
        </w:rPr>
      </w:pPr>
    </w:p>
    <w:p w14:paraId="29591D6A" w14:textId="77777777" w:rsidR="0025714C" w:rsidRPr="00F3204E" w:rsidRDefault="0025714C" w:rsidP="0025714C">
      <w:pPr>
        <w:tabs>
          <w:tab w:val="left" w:pos="2096"/>
        </w:tabs>
        <w:jc w:val="both"/>
        <w:rPr>
          <w:lang w:val="es-ES"/>
        </w:rPr>
      </w:pPr>
    </w:p>
    <w:p w14:paraId="5ACA3922" w14:textId="77777777" w:rsidR="0025714C" w:rsidRPr="00F3204E" w:rsidRDefault="0025714C" w:rsidP="0025714C">
      <w:pPr>
        <w:tabs>
          <w:tab w:val="left" w:pos="2096"/>
        </w:tabs>
        <w:jc w:val="both"/>
        <w:rPr>
          <w:lang w:val="es-ES"/>
        </w:rPr>
      </w:pPr>
    </w:p>
    <w:p w14:paraId="1AFEAE16" w14:textId="77777777" w:rsidR="0025714C" w:rsidRPr="00F3204E" w:rsidRDefault="0025714C" w:rsidP="0025714C">
      <w:pPr>
        <w:tabs>
          <w:tab w:val="left" w:pos="2096"/>
        </w:tabs>
        <w:jc w:val="both"/>
        <w:rPr>
          <w:lang w:val="es-ES"/>
        </w:rPr>
      </w:pPr>
    </w:p>
    <w:p w14:paraId="37694893" w14:textId="77777777" w:rsidR="0025714C" w:rsidRPr="00F3204E" w:rsidRDefault="0025714C" w:rsidP="0025714C">
      <w:pPr>
        <w:tabs>
          <w:tab w:val="left" w:pos="2096"/>
        </w:tabs>
        <w:jc w:val="both"/>
        <w:rPr>
          <w:lang w:val="es-ES"/>
        </w:rPr>
      </w:pPr>
    </w:p>
    <w:p w14:paraId="5D120D49" w14:textId="77777777" w:rsidR="0025714C" w:rsidRPr="00F3204E" w:rsidRDefault="0025714C" w:rsidP="0025714C">
      <w:pPr>
        <w:tabs>
          <w:tab w:val="left" w:pos="2096"/>
        </w:tabs>
        <w:jc w:val="both"/>
        <w:rPr>
          <w:lang w:val="es-ES"/>
        </w:rPr>
      </w:pPr>
    </w:p>
    <w:p w14:paraId="18949A37" w14:textId="77777777" w:rsidR="0025714C" w:rsidRPr="00F3204E" w:rsidRDefault="0025714C" w:rsidP="0025714C">
      <w:pPr>
        <w:tabs>
          <w:tab w:val="left" w:pos="2096"/>
        </w:tabs>
        <w:jc w:val="both"/>
        <w:rPr>
          <w:lang w:val="es-ES"/>
        </w:rPr>
      </w:pPr>
    </w:p>
    <w:p w14:paraId="17ECEAA7" w14:textId="77777777" w:rsidR="0025714C" w:rsidRPr="00F3204E" w:rsidRDefault="0025714C" w:rsidP="0025714C">
      <w:pPr>
        <w:tabs>
          <w:tab w:val="left" w:pos="2096"/>
        </w:tabs>
        <w:jc w:val="both"/>
        <w:rPr>
          <w:lang w:val="es-ES"/>
        </w:rPr>
      </w:pPr>
    </w:p>
    <w:p w14:paraId="76F2C4C2" w14:textId="77777777" w:rsidR="0025714C" w:rsidRPr="00F3204E" w:rsidRDefault="0025714C" w:rsidP="0025714C">
      <w:pPr>
        <w:tabs>
          <w:tab w:val="left" w:pos="2096"/>
        </w:tabs>
        <w:jc w:val="both"/>
        <w:rPr>
          <w:lang w:val="es-ES"/>
        </w:rPr>
      </w:pPr>
    </w:p>
    <w:p w14:paraId="5A733A3D" w14:textId="77777777" w:rsidR="0025714C" w:rsidRPr="00F3204E" w:rsidRDefault="0025714C" w:rsidP="0025714C">
      <w:pPr>
        <w:tabs>
          <w:tab w:val="left" w:pos="2096"/>
        </w:tabs>
        <w:jc w:val="both"/>
        <w:rPr>
          <w:lang w:val="es-ES"/>
        </w:rPr>
      </w:pPr>
    </w:p>
    <w:p w14:paraId="118E286E" w14:textId="77777777" w:rsidR="0025714C" w:rsidRPr="00F3204E" w:rsidRDefault="0025714C" w:rsidP="0025714C">
      <w:pPr>
        <w:tabs>
          <w:tab w:val="left" w:pos="2096"/>
        </w:tabs>
        <w:jc w:val="both"/>
        <w:rPr>
          <w:lang w:val="es-ES"/>
        </w:rPr>
      </w:pPr>
    </w:p>
    <w:p w14:paraId="15B1B784" w14:textId="77777777" w:rsidR="0025714C" w:rsidRPr="00F3204E" w:rsidRDefault="0025714C" w:rsidP="0025714C">
      <w:pPr>
        <w:tabs>
          <w:tab w:val="left" w:pos="2096"/>
        </w:tabs>
        <w:jc w:val="both"/>
        <w:rPr>
          <w:lang w:val="es-ES"/>
        </w:rPr>
      </w:pPr>
    </w:p>
    <w:p w14:paraId="5DD9F53B" w14:textId="77777777" w:rsidR="0025714C" w:rsidRPr="00F3204E" w:rsidRDefault="0025714C" w:rsidP="0025714C">
      <w:pPr>
        <w:tabs>
          <w:tab w:val="left" w:pos="2096"/>
        </w:tabs>
        <w:jc w:val="both"/>
        <w:rPr>
          <w:lang w:val="es-ES"/>
        </w:rPr>
      </w:pPr>
    </w:p>
    <w:p w14:paraId="0DA1ADB5" w14:textId="77777777" w:rsidR="0025714C" w:rsidRPr="00F3204E" w:rsidRDefault="0025714C" w:rsidP="0025714C">
      <w:pPr>
        <w:tabs>
          <w:tab w:val="left" w:pos="2096"/>
        </w:tabs>
        <w:jc w:val="both"/>
        <w:rPr>
          <w:lang w:val="es-ES"/>
        </w:rPr>
      </w:pPr>
    </w:p>
    <w:p w14:paraId="0E91A0FE" w14:textId="77777777" w:rsidR="0025714C" w:rsidRPr="00F3204E" w:rsidRDefault="0025714C" w:rsidP="0025714C">
      <w:pPr>
        <w:tabs>
          <w:tab w:val="left" w:pos="2096"/>
        </w:tabs>
        <w:jc w:val="both"/>
        <w:rPr>
          <w:lang w:val="es-ES"/>
        </w:rPr>
      </w:pPr>
    </w:p>
    <w:p w14:paraId="03D9F882" w14:textId="77777777" w:rsidR="0025714C" w:rsidRPr="00F3204E" w:rsidRDefault="0025714C" w:rsidP="0025714C">
      <w:pPr>
        <w:tabs>
          <w:tab w:val="left" w:pos="2096"/>
        </w:tabs>
        <w:jc w:val="both"/>
        <w:rPr>
          <w:lang w:val="es-ES"/>
        </w:rPr>
      </w:pPr>
    </w:p>
    <w:p w14:paraId="5C1F4A99" w14:textId="77777777" w:rsidR="0025714C" w:rsidRPr="00F3204E" w:rsidRDefault="0025714C" w:rsidP="0025714C">
      <w:pPr>
        <w:tabs>
          <w:tab w:val="left" w:pos="2096"/>
        </w:tabs>
        <w:jc w:val="both"/>
        <w:rPr>
          <w:lang w:val="es-ES"/>
        </w:rPr>
      </w:pPr>
    </w:p>
    <w:p w14:paraId="377DB257" w14:textId="77777777" w:rsidR="0025714C" w:rsidRPr="00F3204E" w:rsidRDefault="0025714C" w:rsidP="0025714C">
      <w:pPr>
        <w:tabs>
          <w:tab w:val="left" w:pos="2096"/>
        </w:tabs>
        <w:jc w:val="both"/>
        <w:rPr>
          <w:lang w:val="es-ES"/>
        </w:rPr>
      </w:pPr>
    </w:p>
    <w:p w14:paraId="2F611AA8" w14:textId="77777777" w:rsidR="0025714C" w:rsidRPr="00F3204E" w:rsidRDefault="0025714C" w:rsidP="0025714C">
      <w:pPr>
        <w:tabs>
          <w:tab w:val="left" w:pos="2096"/>
        </w:tabs>
        <w:jc w:val="both"/>
        <w:rPr>
          <w:lang w:val="es-ES"/>
        </w:rPr>
      </w:pPr>
    </w:p>
    <w:p w14:paraId="7B9B44CE" w14:textId="77777777" w:rsidR="004F5BB3" w:rsidRPr="00F3204E" w:rsidRDefault="004F5BB3" w:rsidP="0025714C">
      <w:pPr>
        <w:tabs>
          <w:tab w:val="left" w:pos="2096"/>
        </w:tabs>
        <w:jc w:val="both"/>
        <w:rPr>
          <w:lang w:val="es-ES"/>
        </w:rPr>
        <w:sectPr w:rsidR="004F5BB3" w:rsidRPr="00F3204E" w:rsidSect="006E65D3">
          <w:headerReference w:type="even" r:id="rId9"/>
          <w:headerReference w:type="default" r:id="rId10"/>
          <w:footerReference w:type="even" r:id="rId11"/>
          <w:footerReference w:type="default" r:id="rId12"/>
          <w:pgSz w:w="11900" w:h="16840"/>
          <w:pgMar w:top="1417" w:right="1701" w:bottom="1417" w:left="1701" w:header="708" w:footer="708" w:gutter="0"/>
          <w:cols w:space="708"/>
          <w:docGrid w:linePitch="360"/>
        </w:sectPr>
      </w:pPr>
      <w:bookmarkStart w:id="0" w:name="_GoBack"/>
      <w:bookmarkEnd w:id="0"/>
    </w:p>
    <w:p w14:paraId="67F0D6B6" w14:textId="2FD438FE" w:rsidR="0025714C" w:rsidRPr="00F3204E" w:rsidRDefault="0025714C" w:rsidP="0025714C">
      <w:pPr>
        <w:tabs>
          <w:tab w:val="left" w:pos="2096"/>
        </w:tabs>
        <w:jc w:val="both"/>
        <w:rPr>
          <w:lang w:val="es-ES"/>
        </w:rPr>
      </w:pPr>
    </w:p>
    <w:p w14:paraId="1D69F0D7" w14:textId="77777777" w:rsidR="0025714C" w:rsidRPr="00F3204E" w:rsidRDefault="0025714C" w:rsidP="0025714C">
      <w:pPr>
        <w:pStyle w:val="Ttulo1"/>
        <w:rPr>
          <w:rFonts w:asciiTheme="minorHAnsi" w:hAnsiTheme="minorHAnsi"/>
          <w:sz w:val="24"/>
          <w:szCs w:val="24"/>
        </w:rPr>
      </w:pPr>
      <w:bookmarkStart w:id="1" w:name="_Toc455343199"/>
      <w:r w:rsidRPr="00F3204E">
        <w:rPr>
          <w:rFonts w:asciiTheme="minorHAnsi" w:hAnsiTheme="minorHAnsi"/>
          <w:sz w:val="24"/>
          <w:szCs w:val="24"/>
        </w:rPr>
        <w:t>Objetivo y dominio de aplicación del DSL</w:t>
      </w:r>
      <w:bookmarkEnd w:id="1"/>
    </w:p>
    <w:p w14:paraId="04493117" w14:textId="6B5A7A74" w:rsidR="0025714C" w:rsidRPr="00F3204E" w:rsidRDefault="0095589F" w:rsidP="0025714C">
      <w:pPr>
        <w:pStyle w:val="Textoindependiente"/>
        <w:rPr>
          <w:rFonts w:asciiTheme="minorHAnsi" w:hAnsiTheme="minorHAnsi"/>
          <w:sz w:val="24"/>
          <w:szCs w:val="24"/>
        </w:rPr>
      </w:pPr>
      <w:r w:rsidRPr="00F3204E">
        <w:rPr>
          <w:rFonts w:asciiTheme="minorHAnsi" w:hAnsiTheme="minorHAnsi"/>
          <w:sz w:val="24"/>
          <w:szCs w:val="24"/>
        </w:rPr>
        <w:t xml:space="preserve">El lenguaje específico de dominio presentado a continuación permite la creación de páginas web a partir de un modelo previamente definido. </w:t>
      </w:r>
      <w:r w:rsidR="00AF7B0E" w:rsidRPr="00F3204E">
        <w:rPr>
          <w:rFonts w:asciiTheme="minorHAnsi" w:hAnsiTheme="minorHAnsi"/>
          <w:sz w:val="24"/>
          <w:szCs w:val="24"/>
        </w:rPr>
        <w:t xml:space="preserve">Dicha página web podrá contener entidades distintas, así como cuestionarios, encuestas (de las que se puede mostrar los resultados mediante gráficos), o la inclusión de redes sociales en cualquier página del sitio web, como puede ser, el </w:t>
      </w:r>
      <w:proofErr w:type="spellStart"/>
      <w:r w:rsidR="00AF7B0E" w:rsidRPr="00F3204E">
        <w:rPr>
          <w:rFonts w:asciiTheme="minorHAnsi" w:hAnsiTheme="minorHAnsi"/>
          <w:sz w:val="24"/>
          <w:szCs w:val="24"/>
        </w:rPr>
        <w:t>timeline</w:t>
      </w:r>
      <w:proofErr w:type="spellEnd"/>
      <w:r w:rsidR="00AF7B0E" w:rsidRPr="00F3204E">
        <w:rPr>
          <w:rFonts w:asciiTheme="minorHAnsi" w:hAnsiTheme="minorHAnsi"/>
          <w:sz w:val="24"/>
          <w:szCs w:val="24"/>
        </w:rPr>
        <w:t xml:space="preserve"> de Twitter de un usuario en la página Home. </w:t>
      </w:r>
    </w:p>
    <w:p w14:paraId="0918B578" w14:textId="638817F3" w:rsidR="00AF7B0E" w:rsidRPr="00F3204E" w:rsidRDefault="00AF7B0E" w:rsidP="0025714C">
      <w:pPr>
        <w:pStyle w:val="Textoindependiente"/>
        <w:rPr>
          <w:rFonts w:asciiTheme="minorHAnsi" w:hAnsiTheme="minorHAnsi"/>
          <w:sz w:val="24"/>
          <w:szCs w:val="24"/>
        </w:rPr>
      </w:pPr>
      <w:r w:rsidRPr="00F3204E">
        <w:rPr>
          <w:rFonts w:asciiTheme="minorHAnsi" w:hAnsiTheme="minorHAnsi"/>
          <w:sz w:val="24"/>
          <w:szCs w:val="24"/>
        </w:rPr>
        <w:t>Así, podemos dividir el DSL en los siguientes apartados:</w:t>
      </w:r>
    </w:p>
    <w:p w14:paraId="5BFF12FB" w14:textId="72D04160" w:rsidR="00AF7B0E" w:rsidRPr="00F3204E" w:rsidRDefault="00AF7B0E" w:rsidP="0025714C">
      <w:pPr>
        <w:pStyle w:val="Textoindependiente"/>
        <w:rPr>
          <w:rFonts w:asciiTheme="minorHAnsi" w:hAnsiTheme="minorHAnsi"/>
          <w:sz w:val="24"/>
          <w:szCs w:val="24"/>
        </w:rPr>
      </w:pPr>
      <w:r w:rsidRPr="00F3204E">
        <w:rPr>
          <w:rFonts w:asciiTheme="minorHAnsi" w:hAnsiTheme="minorHAnsi"/>
          <w:sz w:val="24"/>
          <w:szCs w:val="24"/>
        </w:rPr>
        <w:t xml:space="preserve">Páginas CRUD </w:t>
      </w:r>
      <w:r w:rsidRPr="00F3204E">
        <w:rPr>
          <w:rFonts w:asciiTheme="minorHAnsi" w:hAnsiTheme="minorHAnsi"/>
          <w:sz w:val="24"/>
          <w:szCs w:val="24"/>
        </w:rPr>
        <w:sym w:font="Wingdings" w:char="F0E0"/>
      </w:r>
      <w:r w:rsidRPr="00F3204E">
        <w:rPr>
          <w:rFonts w:asciiTheme="minorHAnsi" w:hAnsiTheme="minorHAnsi"/>
          <w:sz w:val="24"/>
          <w:szCs w:val="24"/>
        </w:rPr>
        <w:t xml:space="preserve"> permite crear páginas de tipo Índice, Creación, Borrado, Detalle y Actualización de instancias de entidades definidas previamente o, por otro lado, un tipo especial de página, llamada CRUD, que permitirá generar las 5 páginas anteriores a la vez. </w:t>
      </w:r>
    </w:p>
    <w:p w14:paraId="2BF50BBE" w14:textId="45CDB052" w:rsidR="00AF7B0E" w:rsidRPr="00F3204E" w:rsidRDefault="00AF7B0E" w:rsidP="0025714C">
      <w:pPr>
        <w:pStyle w:val="Textoindependiente"/>
        <w:rPr>
          <w:rFonts w:asciiTheme="minorHAnsi" w:hAnsiTheme="minorHAnsi"/>
          <w:sz w:val="24"/>
          <w:szCs w:val="24"/>
        </w:rPr>
      </w:pPr>
      <w:r w:rsidRPr="00F3204E">
        <w:rPr>
          <w:rFonts w:asciiTheme="minorHAnsi" w:hAnsiTheme="minorHAnsi"/>
          <w:sz w:val="24"/>
          <w:szCs w:val="24"/>
        </w:rPr>
        <w:t xml:space="preserve">Consultas </w:t>
      </w:r>
      <w:r w:rsidRPr="00F3204E">
        <w:rPr>
          <w:rFonts w:asciiTheme="minorHAnsi" w:hAnsiTheme="minorHAnsi"/>
          <w:sz w:val="24"/>
          <w:szCs w:val="24"/>
        </w:rPr>
        <w:sym w:font="Wingdings" w:char="F0E0"/>
      </w:r>
      <w:r w:rsidRPr="00F3204E">
        <w:rPr>
          <w:rFonts w:asciiTheme="minorHAnsi" w:hAnsiTheme="minorHAnsi"/>
          <w:sz w:val="24"/>
          <w:szCs w:val="24"/>
        </w:rPr>
        <w:t xml:space="preserve"> Este tipo de páginas pueden ser encuestas o cuestionarios. Ambos están compuestos con preguntas cortas, de las que se debe definir la respuesta correcta, preguntas de selección, y preguntas de verdadero o falso.</w:t>
      </w:r>
    </w:p>
    <w:p w14:paraId="66E6F83A" w14:textId="77777777" w:rsidR="00AF7B0E" w:rsidRPr="00F3204E" w:rsidRDefault="00AF7B0E" w:rsidP="0025714C">
      <w:pPr>
        <w:pStyle w:val="Textoindependiente"/>
        <w:rPr>
          <w:rFonts w:asciiTheme="minorHAnsi" w:hAnsiTheme="minorHAnsi"/>
          <w:sz w:val="24"/>
          <w:szCs w:val="24"/>
        </w:rPr>
      </w:pPr>
    </w:p>
    <w:p w14:paraId="06ECEFB0" w14:textId="5BB3A9F5" w:rsidR="0025714C" w:rsidRPr="00F3204E" w:rsidRDefault="00AF7B0E" w:rsidP="0025714C">
      <w:pPr>
        <w:pStyle w:val="Textoindependiente"/>
        <w:rPr>
          <w:rFonts w:asciiTheme="minorHAnsi" w:hAnsiTheme="minorHAnsi"/>
          <w:sz w:val="24"/>
          <w:szCs w:val="24"/>
        </w:rPr>
      </w:pPr>
      <w:r w:rsidRPr="00F3204E">
        <w:rPr>
          <w:rFonts w:asciiTheme="minorHAnsi" w:hAnsiTheme="minorHAnsi"/>
          <w:sz w:val="24"/>
          <w:szCs w:val="24"/>
        </w:rPr>
        <w:t xml:space="preserve">Redes sociales </w:t>
      </w:r>
      <w:r w:rsidRPr="00F3204E">
        <w:rPr>
          <w:rFonts w:asciiTheme="minorHAnsi" w:hAnsiTheme="minorHAnsi"/>
          <w:sz w:val="24"/>
          <w:szCs w:val="24"/>
        </w:rPr>
        <w:sym w:font="Wingdings" w:char="F0E0"/>
      </w:r>
      <w:r w:rsidRPr="00F3204E">
        <w:rPr>
          <w:rFonts w:asciiTheme="minorHAnsi" w:hAnsiTheme="minorHAnsi"/>
          <w:sz w:val="24"/>
          <w:szCs w:val="24"/>
        </w:rPr>
        <w:t xml:space="preserve"> Este tipo de páginas permiten la inserción de redes sociales en nuestra página web mediante un script. Podemos encontrar dichos scripts en las propias páginas oficiales de las redes sociales, como pueden ser Twitter, Google +, RSS, …</w:t>
      </w:r>
    </w:p>
    <w:p w14:paraId="4AB3EC7B" w14:textId="77777777" w:rsidR="0025714C" w:rsidRPr="00F3204E" w:rsidRDefault="0025714C" w:rsidP="0025714C">
      <w:pPr>
        <w:pStyle w:val="Ttulo1"/>
        <w:rPr>
          <w:rFonts w:asciiTheme="minorHAnsi" w:hAnsiTheme="minorHAnsi"/>
          <w:sz w:val="24"/>
          <w:szCs w:val="24"/>
        </w:rPr>
      </w:pPr>
      <w:bookmarkStart w:id="2" w:name="__RefHeading__6117_1852609565"/>
      <w:bookmarkStart w:id="3" w:name="_Toc455343200"/>
      <w:bookmarkEnd w:id="2"/>
      <w:proofErr w:type="spellStart"/>
      <w:r w:rsidRPr="00F3204E">
        <w:rPr>
          <w:rFonts w:asciiTheme="minorHAnsi" w:hAnsiTheme="minorHAnsi"/>
          <w:sz w:val="24"/>
          <w:szCs w:val="24"/>
        </w:rPr>
        <w:t>Metamodelo</w:t>
      </w:r>
      <w:proofErr w:type="spellEnd"/>
      <w:r w:rsidRPr="00F3204E">
        <w:rPr>
          <w:rFonts w:asciiTheme="minorHAnsi" w:hAnsiTheme="minorHAnsi"/>
          <w:sz w:val="24"/>
          <w:szCs w:val="24"/>
        </w:rPr>
        <w:t xml:space="preserve"> del dominio</w:t>
      </w:r>
      <w:bookmarkEnd w:id="3"/>
    </w:p>
    <w:p w14:paraId="2D8E393F" w14:textId="77777777" w:rsidR="0025714C" w:rsidRPr="00F3204E" w:rsidRDefault="0025714C" w:rsidP="0025714C">
      <w:pPr>
        <w:pStyle w:val="Textoindependiente"/>
        <w:rPr>
          <w:rFonts w:asciiTheme="minorHAnsi" w:hAnsiTheme="minorHAnsi"/>
          <w:sz w:val="24"/>
          <w:szCs w:val="24"/>
        </w:rPr>
      </w:pPr>
    </w:p>
    <w:p w14:paraId="2B2C2BA6" w14:textId="275137CE" w:rsidR="000E692D" w:rsidRPr="00F3204E" w:rsidRDefault="000E692D" w:rsidP="0025714C">
      <w:pPr>
        <w:pStyle w:val="Textoindependiente"/>
        <w:rPr>
          <w:rFonts w:asciiTheme="minorHAnsi" w:hAnsiTheme="minorHAnsi"/>
          <w:sz w:val="24"/>
          <w:szCs w:val="24"/>
        </w:rPr>
      </w:pPr>
      <w:r w:rsidRPr="00F3204E">
        <w:rPr>
          <w:rFonts w:asciiTheme="minorHAnsi" w:hAnsiTheme="minorHAnsi"/>
          <w:noProof/>
          <w:sz w:val="24"/>
          <w:szCs w:val="24"/>
        </w:rPr>
        <w:drawing>
          <wp:inline distT="0" distB="0" distL="0" distR="0" wp14:anchorId="71D6A8BC" wp14:editId="50CBDF8E">
            <wp:extent cx="5718689" cy="3178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l_4webquizFI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163" cy="3182884"/>
                    </a:xfrm>
                    <a:prstGeom prst="rect">
                      <a:avLst/>
                    </a:prstGeom>
                  </pic:spPr>
                </pic:pic>
              </a:graphicData>
            </a:graphic>
          </wp:inline>
        </w:drawing>
      </w:r>
    </w:p>
    <w:p w14:paraId="384C197C" w14:textId="5F1D6E9E" w:rsidR="000E692D" w:rsidRPr="00F3204E" w:rsidRDefault="000E692D" w:rsidP="0025714C">
      <w:pPr>
        <w:pStyle w:val="Textoindependiente"/>
        <w:rPr>
          <w:rFonts w:asciiTheme="minorHAnsi" w:hAnsiTheme="minorHAnsi"/>
          <w:sz w:val="24"/>
          <w:szCs w:val="24"/>
        </w:rPr>
      </w:pPr>
      <w:r w:rsidRPr="00F3204E">
        <w:rPr>
          <w:rFonts w:asciiTheme="minorHAnsi" w:hAnsiTheme="minorHAnsi"/>
          <w:sz w:val="24"/>
          <w:szCs w:val="24"/>
        </w:rPr>
        <w:t xml:space="preserve">La imagen mostrada ofrece el </w:t>
      </w:r>
      <w:proofErr w:type="spellStart"/>
      <w:r w:rsidRPr="00F3204E">
        <w:rPr>
          <w:rFonts w:asciiTheme="minorHAnsi" w:hAnsiTheme="minorHAnsi"/>
          <w:sz w:val="24"/>
          <w:szCs w:val="24"/>
        </w:rPr>
        <w:t>metamodelo</w:t>
      </w:r>
      <w:proofErr w:type="spellEnd"/>
      <w:r w:rsidRPr="00F3204E">
        <w:rPr>
          <w:rFonts w:asciiTheme="minorHAnsi" w:hAnsiTheme="minorHAnsi"/>
          <w:sz w:val="24"/>
          <w:szCs w:val="24"/>
        </w:rPr>
        <w:t xml:space="preserve"> que permite el diseño de modelos para la creación de páginas web. En él se puede apreciar las diferentes partes enunciadas en el apartado anterior, es decir, las correspondientes a las entidades, páginas CRUD, consultas y redes sociales.</w:t>
      </w:r>
      <w:r w:rsidR="00E01ECF" w:rsidRPr="00F3204E">
        <w:rPr>
          <w:rFonts w:asciiTheme="minorHAnsi" w:hAnsiTheme="minorHAnsi"/>
          <w:sz w:val="24"/>
          <w:szCs w:val="24"/>
        </w:rPr>
        <w:t xml:space="preserve"> La clase </w:t>
      </w:r>
      <w:proofErr w:type="spellStart"/>
      <w:r w:rsidR="00E01ECF" w:rsidRPr="00F3204E">
        <w:rPr>
          <w:rFonts w:asciiTheme="minorHAnsi" w:hAnsiTheme="minorHAnsi"/>
          <w:sz w:val="24"/>
          <w:szCs w:val="24"/>
        </w:rPr>
        <w:t>root</w:t>
      </w:r>
      <w:proofErr w:type="spellEnd"/>
      <w:r w:rsidR="00E01ECF" w:rsidRPr="00F3204E">
        <w:rPr>
          <w:rFonts w:asciiTheme="minorHAnsi" w:hAnsiTheme="minorHAnsi"/>
          <w:sz w:val="24"/>
          <w:szCs w:val="24"/>
        </w:rPr>
        <w:t xml:space="preserve"> es “Web”</w:t>
      </w:r>
      <w:r w:rsidR="00A142F4" w:rsidRPr="00F3204E">
        <w:rPr>
          <w:rFonts w:asciiTheme="minorHAnsi" w:hAnsiTheme="minorHAnsi"/>
          <w:sz w:val="24"/>
          <w:szCs w:val="24"/>
        </w:rPr>
        <w:t>, que contiene al resto de elementos.</w:t>
      </w:r>
    </w:p>
    <w:p w14:paraId="039E4433" w14:textId="61EC032D" w:rsidR="002B08F3" w:rsidRPr="00F3204E" w:rsidRDefault="0025714C" w:rsidP="002B08F3">
      <w:pPr>
        <w:pStyle w:val="Ttulo1"/>
        <w:rPr>
          <w:rFonts w:asciiTheme="minorHAnsi" w:hAnsiTheme="minorHAnsi"/>
          <w:sz w:val="24"/>
          <w:szCs w:val="24"/>
        </w:rPr>
      </w:pPr>
      <w:bookmarkStart w:id="4" w:name="__RefHeading__6119_1852609565"/>
      <w:bookmarkStart w:id="5" w:name="_Toc455343201"/>
      <w:bookmarkEnd w:id="4"/>
      <w:r w:rsidRPr="00F3204E">
        <w:rPr>
          <w:rFonts w:asciiTheme="minorHAnsi" w:hAnsiTheme="minorHAnsi"/>
          <w:sz w:val="24"/>
          <w:szCs w:val="24"/>
        </w:rPr>
        <w:t>Conceptos del dominio</w:t>
      </w:r>
      <w:bookmarkEnd w:id="5"/>
      <w:r w:rsidRPr="00F3204E">
        <w:rPr>
          <w:rFonts w:asciiTheme="minorHAnsi" w:hAnsiTheme="minorHAnsi"/>
          <w:sz w:val="24"/>
          <w:szCs w:val="24"/>
        </w:rPr>
        <w:t xml:space="preserve"> </w:t>
      </w:r>
    </w:p>
    <w:p w14:paraId="4872866D" w14:textId="77777777" w:rsidR="002B08F3" w:rsidRPr="00F3204E" w:rsidRDefault="002B08F3" w:rsidP="002B08F3"/>
    <w:p w14:paraId="6C9BD0EC" w14:textId="6B80E42C" w:rsidR="002B08F3" w:rsidRPr="00F3204E" w:rsidRDefault="002B08F3" w:rsidP="002B08F3">
      <w:pPr>
        <w:pStyle w:val="Prrafodelista"/>
        <w:numPr>
          <w:ilvl w:val="0"/>
          <w:numId w:val="5"/>
        </w:numPr>
        <w:rPr>
          <w:b/>
          <w:u w:val="single"/>
        </w:rPr>
      </w:pPr>
      <w:r w:rsidRPr="00F3204E">
        <w:rPr>
          <w:b/>
          <w:u w:val="single"/>
        </w:rPr>
        <w:t xml:space="preserve">Nombre del concepto : </w:t>
      </w:r>
      <w:r w:rsidR="00B301D8" w:rsidRPr="00F3204E">
        <w:rPr>
          <w:b/>
        </w:rPr>
        <w:t>Web</w:t>
      </w:r>
    </w:p>
    <w:p w14:paraId="30AAD8F5" w14:textId="4ABE60F3" w:rsidR="002B08F3" w:rsidRPr="00F3204E" w:rsidRDefault="002B08F3" w:rsidP="00663103">
      <w:pPr>
        <w:pStyle w:val="Prrafodelista"/>
        <w:numPr>
          <w:ilvl w:val="1"/>
          <w:numId w:val="5"/>
        </w:numPr>
      </w:pPr>
      <w:r w:rsidRPr="00F3204E">
        <w:rPr>
          <w:u w:val="single"/>
        </w:rPr>
        <w:t>Descripción</w:t>
      </w:r>
      <w:r w:rsidR="00663103" w:rsidRPr="00F3204E">
        <w:t xml:space="preserve"> </w:t>
      </w:r>
      <w:r w:rsidR="00663103" w:rsidRPr="00F3204E">
        <w:sym w:font="Wingdings" w:char="F0E0"/>
      </w:r>
      <w:r w:rsidR="00B301D8" w:rsidRPr="00F3204E">
        <w:t xml:space="preserve"> Es el elemento </w:t>
      </w:r>
      <w:proofErr w:type="spellStart"/>
      <w:r w:rsidR="00B301D8" w:rsidRPr="00F3204E">
        <w:t>root</w:t>
      </w:r>
      <w:proofErr w:type="spellEnd"/>
      <w:r w:rsidR="00B301D8" w:rsidRPr="00F3204E">
        <w:t>. Contiene el resto de elementos definidos en el modelo.</w:t>
      </w:r>
    </w:p>
    <w:p w14:paraId="1AFCE086" w14:textId="049A2984" w:rsidR="002B08F3" w:rsidRPr="00F3204E" w:rsidRDefault="002B08F3" w:rsidP="00663103">
      <w:pPr>
        <w:pStyle w:val="Prrafodelista"/>
        <w:numPr>
          <w:ilvl w:val="1"/>
          <w:numId w:val="5"/>
        </w:numPr>
      </w:pPr>
      <w:r w:rsidRPr="00F3204E">
        <w:rPr>
          <w:u w:val="single"/>
        </w:rPr>
        <w:t>Atributos</w:t>
      </w:r>
      <w:r w:rsidRPr="00F3204E">
        <w:t xml:space="preserve"> </w:t>
      </w:r>
      <w:r w:rsidR="00663103" w:rsidRPr="00F3204E">
        <w:sym w:font="Wingdings" w:char="F0E0"/>
      </w:r>
      <w:r w:rsidR="00B301D8" w:rsidRPr="00F3204E">
        <w:t xml:space="preserve"> Nombre, </w:t>
      </w:r>
      <w:proofErr w:type="spellStart"/>
      <w:r w:rsidR="00B301D8" w:rsidRPr="00F3204E">
        <w:t>url</w:t>
      </w:r>
      <w:proofErr w:type="spellEnd"/>
      <w:r w:rsidR="00B301D8" w:rsidRPr="00F3204E">
        <w:t>.</w:t>
      </w:r>
    </w:p>
    <w:p w14:paraId="553B7358" w14:textId="6F4FBCEF" w:rsidR="002B08F3" w:rsidRPr="00F3204E" w:rsidRDefault="002B08F3" w:rsidP="00663103">
      <w:pPr>
        <w:pStyle w:val="Prrafodelista"/>
        <w:numPr>
          <w:ilvl w:val="1"/>
          <w:numId w:val="5"/>
        </w:numPr>
      </w:pPr>
      <w:r w:rsidRPr="00F3204E">
        <w:rPr>
          <w:u w:val="single"/>
        </w:rPr>
        <w:t>Referencias a otros conceptos</w:t>
      </w:r>
      <w:r w:rsidR="00663103" w:rsidRPr="00F3204E">
        <w:rPr>
          <w:u w:val="single"/>
        </w:rPr>
        <w:t xml:space="preserve"> </w:t>
      </w:r>
      <w:r w:rsidR="00663103" w:rsidRPr="00F3204E">
        <w:sym w:font="Wingdings" w:char="F0E0"/>
      </w:r>
      <w:r w:rsidR="00B301D8" w:rsidRPr="00F3204E">
        <w:t xml:space="preserve">  Página, redes sociales, usuario.</w:t>
      </w:r>
    </w:p>
    <w:p w14:paraId="6EA51A32" w14:textId="737E1A4E" w:rsidR="002B08F3" w:rsidRPr="00F3204E" w:rsidRDefault="002B08F3" w:rsidP="00663103">
      <w:pPr>
        <w:pStyle w:val="Prrafodelista"/>
        <w:numPr>
          <w:ilvl w:val="1"/>
          <w:numId w:val="5"/>
        </w:numPr>
      </w:pPr>
      <w:r w:rsidRPr="00F3204E">
        <w:rPr>
          <w:u w:val="single"/>
        </w:rPr>
        <w:t>Restricciones</w:t>
      </w:r>
      <w:r w:rsidR="00663103" w:rsidRPr="00F3204E">
        <w:t xml:space="preserve"> </w:t>
      </w:r>
      <w:r w:rsidR="00663103" w:rsidRPr="00F3204E">
        <w:sym w:font="Wingdings" w:char="F0E0"/>
      </w:r>
    </w:p>
    <w:p w14:paraId="3F0F8CFD" w14:textId="77777777" w:rsidR="004555A8" w:rsidRPr="00F3204E" w:rsidRDefault="004555A8" w:rsidP="004555A8"/>
    <w:p w14:paraId="4713A95C" w14:textId="0F87493C" w:rsidR="004555A8" w:rsidRPr="00F3204E" w:rsidRDefault="004555A8" w:rsidP="004555A8">
      <w:pPr>
        <w:pStyle w:val="Prrafodelista"/>
        <w:numPr>
          <w:ilvl w:val="0"/>
          <w:numId w:val="5"/>
        </w:numPr>
        <w:rPr>
          <w:b/>
          <w:u w:val="single"/>
        </w:rPr>
      </w:pPr>
      <w:r w:rsidRPr="00F3204E">
        <w:rPr>
          <w:b/>
          <w:u w:val="single"/>
        </w:rPr>
        <w:t xml:space="preserve">Nombre del concepto : </w:t>
      </w:r>
      <w:r w:rsidRPr="00F3204E">
        <w:rPr>
          <w:b/>
        </w:rPr>
        <w:t>Redes Sociales</w:t>
      </w:r>
    </w:p>
    <w:p w14:paraId="58551080" w14:textId="20D43E32" w:rsidR="004555A8" w:rsidRPr="00F3204E" w:rsidRDefault="004555A8" w:rsidP="004555A8">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Pr="00F3204E">
        <w:t xml:space="preserve">Elemento que define los diferentes tipos de redes sociales. Es una jerarquía en la que cada tipo de red social es hijo de la clase padre llamada </w:t>
      </w:r>
      <w:proofErr w:type="spellStart"/>
      <w:r w:rsidRPr="00F3204E">
        <w:t>Redes_Sociales</w:t>
      </w:r>
      <w:proofErr w:type="spellEnd"/>
      <w:r w:rsidRPr="00F3204E">
        <w:t>.</w:t>
      </w:r>
    </w:p>
    <w:p w14:paraId="5266F5C9" w14:textId="2D9024B4" w:rsidR="004555A8" w:rsidRPr="00F3204E" w:rsidRDefault="004555A8" w:rsidP="004555A8">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Pr="00F3204E">
        <w:t>Enlace, que contiene el script para enlazar con la red social.</w:t>
      </w:r>
    </w:p>
    <w:p w14:paraId="52F00074" w14:textId="5DE3616B" w:rsidR="004555A8" w:rsidRPr="00F3204E" w:rsidRDefault="004555A8" w:rsidP="004555A8">
      <w:pPr>
        <w:pStyle w:val="Prrafodelista"/>
        <w:numPr>
          <w:ilvl w:val="1"/>
          <w:numId w:val="5"/>
        </w:numPr>
      </w:pPr>
      <w:r w:rsidRPr="00F3204E">
        <w:rPr>
          <w:u w:val="single"/>
        </w:rPr>
        <w:t xml:space="preserve">Referencias a otros conceptos </w:t>
      </w:r>
      <w:r w:rsidRPr="00F3204E">
        <w:sym w:font="Wingdings" w:char="F0E0"/>
      </w:r>
      <w:r w:rsidRPr="00F3204E">
        <w:t xml:space="preserve">  </w:t>
      </w:r>
      <w:r w:rsidR="00ED5D87" w:rsidRPr="00F3204E">
        <w:t>Página, Web.</w:t>
      </w:r>
    </w:p>
    <w:p w14:paraId="5C4E3336" w14:textId="386FDB1B" w:rsidR="004555A8" w:rsidRPr="00F3204E" w:rsidRDefault="004555A8" w:rsidP="004555A8">
      <w:pPr>
        <w:pStyle w:val="Prrafodelista"/>
        <w:numPr>
          <w:ilvl w:val="1"/>
          <w:numId w:val="5"/>
        </w:numPr>
      </w:pPr>
      <w:r w:rsidRPr="00F3204E">
        <w:rPr>
          <w:u w:val="single"/>
        </w:rPr>
        <w:t>Restricciones</w:t>
      </w:r>
      <w:r w:rsidRPr="00F3204E">
        <w:t xml:space="preserve"> </w:t>
      </w:r>
      <w:r w:rsidRPr="00F3204E">
        <w:sym w:font="Wingdings" w:char="F0E0"/>
      </w:r>
      <w:r w:rsidR="00C36C9D" w:rsidRPr="00F3204E">
        <w:t xml:space="preserve"> El numero de redes sociales debe ser &gt; 0.</w:t>
      </w:r>
    </w:p>
    <w:p w14:paraId="0060844D" w14:textId="77777777" w:rsidR="00C2774C" w:rsidRPr="00F3204E" w:rsidRDefault="00C2774C" w:rsidP="00C2774C"/>
    <w:p w14:paraId="540922F2" w14:textId="75D411D8" w:rsidR="00C2774C" w:rsidRPr="00F3204E" w:rsidRDefault="00C2774C" w:rsidP="00C2774C">
      <w:pPr>
        <w:pStyle w:val="Prrafodelista"/>
        <w:numPr>
          <w:ilvl w:val="0"/>
          <w:numId w:val="5"/>
        </w:numPr>
        <w:rPr>
          <w:b/>
          <w:u w:val="single"/>
        </w:rPr>
      </w:pPr>
      <w:r w:rsidRPr="00F3204E">
        <w:rPr>
          <w:b/>
          <w:u w:val="single"/>
        </w:rPr>
        <w:t xml:space="preserve">Nombre del concepto : </w:t>
      </w:r>
      <w:r w:rsidR="00881761" w:rsidRPr="00F3204E">
        <w:rPr>
          <w:b/>
        </w:rPr>
        <w:t>Pagina</w:t>
      </w:r>
    </w:p>
    <w:p w14:paraId="7D8E8CA8" w14:textId="5754ED46" w:rsidR="00C2774C" w:rsidRPr="00F3204E" w:rsidRDefault="00C2774C" w:rsidP="00C2774C">
      <w:pPr>
        <w:pStyle w:val="Prrafodelista"/>
        <w:numPr>
          <w:ilvl w:val="1"/>
          <w:numId w:val="5"/>
        </w:numPr>
      </w:pPr>
      <w:r w:rsidRPr="00F3204E">
        <w:rPr>
          <w:u w:val="single"/>
        </w:rPr>
        <w:t>Descripción</w:t>
      </w:r>
      <w:r w:rsidRPr="00F3204E">
        <w:t xml:space="preserve"> </w:t>
      </w:r>
      <w:r w:rsidR="000C2402" w:rsidRPr="00F3204E">
        <w:sym w:font="Wingdings" w:char="F0E0"/>
      </w:r>
      <w:r w:rsidR="000C2402" w:rsidRPr="00F3204E">
        <w:t xml:space="preserve"> </w:t>
      </w:r>
      <w:r w:rsidR="002E00EB" w:rsidRPr="00F3204E">
        <w:t xml:space="preserve">Elemento que define una pagina. Puede ser de tipo Home, </w:t>
      </w:r>
      <w:proofErr w:type="spellStart"/>
      <w:r w:rsidR="002E00EB" w:rsidRPr="00F3204E">
        <w:t>Pagina_Crud</w:t>
      </w:r>
      <w:proofErr w:type="spellEnd"/>
      <w:r w:rsidR="002E00EB" w:rsidRPr="00F3204E">
        <w:t xml:space="preserve"> o Consulta.</w:t>
      </w:r>
    </w:p>
    <w:p w14:paraId="60B6F4B4" w14:textId="38AB73C7"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002E00EB" w:rsidRPr="00F3204E">
        <w:t xml:space="preserve">titulo, </w:t>
      </w:r>
      <w:proofErr w:type="spellStart"/>
      <w:r w:rsidR="002E00EB" w:rsidRPr="00F3204E">
        <w:t>url</w:t>
      </w:r>
      <w:proofErr w:type="spellEnd"/>
      <w:r w:rsidRPr="00F3204E">
        <w:t>.</w:t>
      </w:r>
    </w:p>
    <w:p w14:paraId="65D677FA" w14:textId="1244B2B5"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00CE4904" w:rsidRPr="00F3204E">
        <w:t xml:space="preserve"> </w:t>
      </w:r>
      <w:proofErr w:type="spellStart"/>
      <w:r w:rsidR="00CE4904" w:rsidRPr="00F3204E">
        <w:t>Redes_Sociales</w:t>
      </w:r>
      <w:proofErr w:type="spellEnd"/>
      <w:r w:rsidR="00CE4904" w:rsidRPr="00F3204E">
        <w:t>.</w:t>
      </w:r>
    </w:p>
    <w:p w14:paraId="6FC5A2CF" w14:textId="77777777" w:rsidR="00C2774C"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p>
    <w:p w14:paraId="0C03DC1C" w14:textId="6523ADAC" w:rsidR="00C2774C" w:rsidRPr="00F3204E" w:rsidRDefault="00C2774C" w:rsidP="00C2774C">
      <w:pPr>
        <w:pStyle w:val="Prrafodelista"/>
        <w:numPr>
          <w:ilvl w:val="0"/>
          <w:numId w:val="5"/>
        </w:numPr>
        <w:rPr>
          <w:b/>
          <w:u w:val="single"/>
        </w:rPr>
      </w:pPr>
      <w:r w:rsidRPr="00F3204E">
        <w:rPr>
          <w:b/>
          <w:u w:val="single"/>
        </w:rPr>
        <w:t xml:space="preserve">Nombre del concepto : </w:t>
      </w:r>
      <w:r w:rsidR="00DB5866" w:rsidRPr="00F3204E">
        <w:rPr>
          <w:b/>
        </w:rPr>
        <w:t>Home</w:t>
      </w:r>
    </w:p>
    <w:p w14:paraId="0B1FC9DC" w14:textId="08B6019B"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B115C3" w:rsidRPr="00F3204E">
        <w:t>Página principal del sitio web</w:t>
      </w:r>
    </w:p>
    <w:p w14:paraId="5D8FAC6D" w14:textId="7E9C6F91"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E27088" w:rsidRPr="00F3204E">
        <w:t>Atributos heredados de la superclase Página.</w:t>
      </w:r>
    </w:p>
    <w:p w14:paraId="6BD6B194" w14:textId="48B1AE2D"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w:t>
      </w:r>
      <w:proofErr w:type="spellStart"/>
      <w:r w:rsidR="002A07B3" w:rsidRPr="00F3204E">
        <w:t>Redes_Sociales</w:t>
      </w:r>
      <w:proofErr w:type="spellEnd"/>
      <w:r w:rsidR="002A07B3" w:rsidRPr="00F3204E">
        <w:t>, Pagina.</w:t>
      </w:r>
    </w:p>
    <w:p w14:paraId="157574C4" w14:textId="77777777" w:rsidR="00C36C9D"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r w:rsidR="00C36C9D" w:rsidRPr="00F3204E">
        <w:t xml:space="preserve"> </w:t>
      </w:r>
    </w:p>
    <w:p w14:paraId="26676EC2" w14:textId="560D3FBF" w:rsidR="00C2774C" w:rsidRPr="00F3204E" w:rsidRDefault="00C36C9D" w:rsidP="00C36C9D">
      <w:pPr>
        <w:pStyle w:val="Prrafodelista"/>
        <w:numPr>
          <w:ilvl w:val="2"/>
          <w:numId w:val="5"/>
        </w:numPr>
      </w:pPr>
      <w:r w:rsidRPr="00F3204E">
        <w:t>El nº de páginas Home debe ser 1.</w:t>
      </w:r>
    </w:p>
    <w:p w14:paraId="5553533C" w14:textId="7B05FBD0" w:rsidR="00C36C9D" w:rsidRPr="00F3204E" w:rsidRDefault="00C36C9D" w:rsidP="00C36C9D">
      <w:pPr>
        <w:pStyle w:val="Prrafodelista"/>
        <w:numPr>
          <w:ilvl w:val="2"/>
          <w:numId w:val="5"/>
        </w:numPr>
      </w:pPr>
      <w:r w:rsidRPr="00F3204E">
        <w:t>La página Home contiene una referencia a todas las páginas de tipo PAGINAS_CRUD.</w:t>
      </w:r>
    </w:p>
    <w:p w14:paraId="5F55800D" w14:textId="50E0C6CF" w:rsidR="00E834E5" w:rsidRPr="00F3204E" w:rsidRDefault="00E834E5" w:rsidP="00960112">
      <w:pPr>
        <w:pStyle w:val="Prrafodelista"/>
        <w:numPr>
          <w:ilvl w:val="2"/>
          <w:numId w:val="5"/>
        </w:numPr>
      </w:pPr>
      <w:r w:rsidRPr="00F3204E">
        <w:t xml:space="preserve">La página Home contiene una referencia a todas las páginas de tipo </w:t>
      </w:r>
      <w:r w:rsidRPr="00F3204E">
        <w:t>Consulta</w:t>
      </w:r>
      <w:r w:rsidRPr="00F3204E">
        <w:t>.</w:t>
      </w:r>
    </w:p>
    <w:p w14:paraId="3AA33D63" w14:textId="77777777" w:rsidR="00C2774C" w:rsidRPr="00F3204E" w:rsidRDefault="00C2774C" w:rsidP="00C2774C"/>
    <w:p w14:paraId="6910C2D8" w14:textId="7DA30943" w:rsidR="00C2774C" w:rsidRPr="00F3204E" w:rsidRDefault="00C2774C" w:rsidP="00C2774C">
      <w:pPr>
        <w:pStyle w:val="Prrafodelista"/>
        <w:numPr>
          <w:ilvl w:val="0"/>
          <w:numId w:val="5"/>
        </w:numPr>
        <w:rPr>
          <w:b/>
          <w:u w:val="single"/>
        </w:rPr>
      </w:pPr>
      <w:r w:rsidRPr="00F3204E">
        <w:rPr>
          <w:b/>
          <w:u w:val="single"/>
        </w:rPr>
        <w:t xml:space="preserve">Nombre del concepto : </w:t>
      </w:r>
      <w:proofErr w:type="spellStart"/>
      <w:r w:rsidR="00DB5866" w:rsidRPr="00F3204E">
        <w:rPr>
          <w:b/>
        </w:rPr>
        <w:t>Indice</w:t>
      </w:r>
      <w:proofErr w:type="spellEnd"/>
    </w:p>
    <w:p w14:paraId="430FC56A" w14:textId="2F860DBE"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212930" w:rsidRPr="00F3204E">
        <w:t>Lista las distintas instancias que hay de un tipo de datos o entidad determinado.</w:t>
      </w:r>
    </w:p>
    <w:p w14:paraId="4F155164" w14:textId="393C2FA8"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BD52B0" w:rsidRPr="00F3204E">
        <w:t>Atributos heredados de la superclase Página.</w:t>
      </w:r>
    </w:p>
    <w:p w14:paraId="7FE05A04" w14:textId="131C92A7"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w:t>
      </w:r>
      <w:proofErr w:type="spellStart"/>
      <w:r w:rsidR="00212930" w:rsidRPr="00F3204E">
        <w:t>Redes_Sociales</w:t>
      </w:r>
      <w:proofErr w:type="spellEnd"/>
      <w:r w:rsidR="00212930" w:rsidRPr="00F3204E">
        <w:t>, Pagina.</w:t>
      </w:r>
    </w:p>
    <w:p w14:paraId="5CEA52D9" w14:textId="77777777" w:rsidR="00C2774C"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p>
    <w:p w14:paraId="14759104" w14:textId="77777777" w:rsidR="00C2774C" w:rsidRPr="00F3204E" w:rsidRDefault="00C2774C" w:rsidP="00C2774C"/>
    <w:p w14:paraId="00CB56D4" w14:textId="77777777" w:rsidR="00C2774C" w:rsidRPr="00F3204E" w:rsidRDefault="00C2774C" w:rsidP="00C2774C"/>
    <w:p w14:paraId="13CEACD4" w14:textId="77777777" w:rsidR="00C2774C" w:rsidRPr="00F3204E" w:rsidRDefault="00C2774C" w:rsidP="00C2774C"/>
    <w:p w14:paraId="7AC90220" w14:textId="77777777" w:rsidR="00C2774C" w:rsidRPr="00F3204E" w:rsidRDefault="00C2774C" w:rsidP="00C2774C"/>
    <w:p w14:paraId="4487F398" w14:textId="77777777" w:rsidR="00533C6D" w:rsidRPr="00F3204E" w:rsidRDefault="00533C6D" w:rsidP="00C2774C"/>
    <w:p w14:paraId="0C638B6A" w14:textId="77777777" w:rsidR="00C2774C" w:rsidRPr="00F3204E" w:rsidRDefault="00C2774C" w:rsidP="00C2774C"/>
    <w:p w14:paraId="2479315D" w14:textId="15F70C97" w:rsidR="00C2774C" w:rsidRPr="00F3204E" w:rsidRDefault="00C2774C" w:rsidP="00C2774C">
      <w:pPr>
        <w:pStyle w:val="Prrafodelista"/>
        <w:numPr>
          <w:ilvl w:val="0"/>
          <w:numId w:val="5"/>
        </w:numPr>
        <w:rPr>
          <w:b/>
          <w:u w:val="single"/>
        </w:rPr>
      </w:pPr>
      <w:r w:rsidRPr="00F3204E">
        <w:rPr>
          <w:b/>
          <w:u w:val="single"/>
        </w:rPr>
        <w:t xml:space="preserve">Nombre del concepto : </w:t>
      </w:r>
      <w:proofErr w:type="spellStart"/>
      <w:r w:rsidR="00DB5866" w:rsidRPr="00F3204E">
        <w:rPr>
          <w:b/>
        </w:rPr>
        <w:t>Creacion</w:t>
      </w:r>
      <w:proofErr w:type="spellEnd"/>
    </w:p>
    <w:p w14:paraId="58679127" w14:textId="455455CB"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533C6D" w:rsidRPr="00F3204E">
        <w:t>Permite crear nuevas instancias de la entidad asociada a este tipo de página.</w:t>
      </w:r>
    </w:p>
    <w:p w14:paraId="1838733E" w14:textId="098657D7"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BD52B0" w:rsidRPr="00F3204E">
        <w:t>Atributos heredados de la superclase Página.</w:t>
      </w:r>
    </w:p>
    <w:p w14:paraId="48A9BE7B" w14:textId="114310E1"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Pági</w:t>
      </w:r>
      <w:r w:rsidR="00533C6D" w:rsidRPr="00F3204E">
        <w:t xml:space="preserve">na, </w:t>
      </w:r>
      <w:proofErr w:type="spellStart"/>
      <w:r w:rsidR="00533C6D" w:rsidRPr="00F3204E">
        <w:t>Redes_Sociales</w:t>
      </w:r>
      <w:proofErr w:type="spellEnd"/>
      <w:r w:rsidRPr="00F3204E">
        <w:t>.</w:t>
      </w:r>
    </w:p>
    <w:p w14:paraId="32FD4DED" w14:textId="2BF4C637" w:rsidR="00C2774C"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r w:rsidR="0069621D" w:rsidRPr="00F3204E">
        <w:t xml:space="preserve"> Debe existir una página de tipo Índice para esa entidad si se crea una página de tipo Creación para dicha entidad.</w:t>
      </w:r>
    </w:p>
    <w:p w14:paraId="21DA700B" w14:textId="77777777" w:rsidR="00C2774C" w:rsidRPr="00F3204E" w:rsidRDefault="00C2774C" w:rsidP="00C2774C"/>
    <w:p w14:paraId="61E80E17" w14:textId="4E4C66C1" w:rsidR="00C2774C" w:rsidRPr="00F3204E" w:rsidRDefault="00C2774C" w:rsidP="00C2774C">
      <w:pPr>
        <w:pStyle w:val="Prrafodelista"/>
        <w:numPr>
          <w:ilvl w:val="0"/>
          <w:numId w:val="5"/>
        </w:numPr>
        <w:rPr>
          <w:b/>
          <w:u w:val="single"/>
        </w:rPr>
      </w:pPr>
      <w:r w:rsidRPr="00F3204E">
        <w:rPr>
          <w:b/>
          <w:u w:val="single"/>
        </w:rPr>
        <w:t xml:space="preserve">Nombre del concepto : </w:t>
      </w:r>
      <w:r w:rsidR="00DB5866" w:rsidRPr="00F3204E">
        <w:rPr>
          <w:b/>
        </w:rPr>
        <w:t>Borrado</w:t>
      </w:r>
    </w:p>
    <w:p w14:paraId="1E71651E" w14:textId="21547534"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00975CFC" w:rsidRPr="00F3204E">
        <w:t xml:space="preserve"> </w:t>
      </w:r>
      <w:r w:rsidR="00975CFC" w:rsidRPr="00F3204E">
        <w:sym w:font="Wingdings" w:char="F0E0"/>
      </w:r>
      <w:r w:rsidR="00975CFC" w:rsidRPr="00F3204E">
        <w:t xml:space="preserve"> Permite </w:t>
      </w:r>
      <w:r w:rsidR="00975CFC" w:rsidRPr="00F3204E">
        <w:t>borrar</w:t>
      </w:r>
      <w:r w:rsidR="00975CFC" w:rsidRPr="00F3204E">
        <w:t xml:space="preserve"> instancias de la entidad asociada a este tipo de página.</w:t>
      </w:r>
    </w:p>
    <w:p w14:paraId="7F4104CA" w14:textId="35318924"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BD52B0" w:rsidRPr="00F3204E">
        <w:t>Atributos heredados de la superclase Página.</w:t>
      </w:r>
    </w:p>
    <w:p w14:paraId="7C61B1DD" w14:textId="0528A662"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w:t>
      </w:r>
      <w:r w:rsidR="00AF4403" w:rsidRPr="00F3204E">
        <w:t xml:space="preserve">Página, </w:t>
      </w:r>
      <w:proofErr w:type="spellStart"/>
      <w:r w:rsidR="00AF4403" w:rsidRPr="00F3204E">
        <w:t>Redes_Sociales</w:t>
      </w:r>
      <w:proofErr w:type="spellEnd"/>
      <w:r w:rsidR="00AF4403" w:rsidRPr="00F3204E">
        <w:t>.</w:t>
      </w:r>
    </w:p>
    <w:p w14:paraId="4AF16E7C" w14:textId="06CB37FD" w:rsidR="00C2774C" w:rsidRPr="00F3204E" w:rsidRDefault="00C2774C" w:rsidP="0069621D">
      <w:pPr>
        <w:pStyle w:val="Prrafodelista"/>
        <w:numPr>
          <w:ilvl w:val="1"/>
          <w:numId w:val="5"/>
        </w:numPr>
      </w:pPr>
      <w:r w:rsidRPr="00F3204E">
        <w:rPr>
          <w:u w:val="single"/>
        </w:rPr>
        <w:t>Restricciones</w:t>
      </w:r>
      <w:r w:rsidRPr="00F3204E">
        <w:t xml:space="preserve"> </w:t>
      </w:r>
      <w:r w:rsidRPr="00F3204E">
        <w:sym w:font="Wingdings" w:char="F0E0"/>
      </w:r>
      <w:r w:rsidR="0069621D" w:rsidRPr="00F3204E">
        <w:t xml:space="preserve"> </w:t>
      </w:r>
      <w:r w:rsidR="0069621D" w:rsidRPr="00F3204E">
        <w:t xml:space="preserve">Debe existir una página de tipo Índice para esa entidad si se crea una página de tipo </w:t>
      </w:r>
      <w:r w:rsidR="0069621D" w:rsidRPr="00F3204E">
        <w:t>Borrado</w:t>
      </w:r>
      <w:r w:rsidR="0069621D" w:rsidRPr="00F3204E">
        <w:t xml:space="preserve"> para dicha entidad.</w:t>
      </w:r>
    </w:p>
    <w:p w14:paraId="23F1C479" w14:textId="77777777" w:rsidR="004555A8" w:rsidRPr="00F3204E" w:rsidRDefault="004555A8" w:rsidP="004555A8"/>
    <w:p w14:paraId="4803A684" w14:textId="292DBA92" w:rsidR="00C2774C" w:rsidRPr="00F3204E" w:rsidRDefault="00C2774C" w:rsidP="00C2774C">
      <w:pPr>
        <w:pStyle w:val="Prrafodelista"/>
        <w:numPr>
          <w:ilvl w:val="0"/>
          <w:numId w:val="5"/>
        </w:numPr>
        <w:rPr>
          <w:b/>
          <w:u w:val="single"/>
        </w:rPr>
      </w:pPr>
      <w:r w:rsidRPr="00F3204E">
        <w:rPr>
          <w:b/>
          <w:u w:val="single"/>
        </w:rPr>
        <w:t xml:space="preserve">Nombre del concepto : </w:t>
      </w:r>
      <w:r w:rsidR="00DB5866" w:rsidRPr="00F3204E">
        <w:rPr>
          <w:b/>
        </w:rPr>
        <w:t>Detalle</w:t>
      </w:r>
    </w:p>
    <w:p w14:paraId="4F17EF0B" w14:textId="00D2C661"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D75688" w:rsidRPr="00F3204E">
        <w:sym w:font="Wingdings" w:char="F0E0"/>
      </w:r>
      <w:r w:rsidR="00D75688" w:rsidRPr="00F3204E">
        <w:t xml:space="preserve"> Permite </w:t>
      </w:r>
      <w:r w:rsidR="00D75688" w:rsidRPr="00F3204E">
        <w:t>consultar</w:t>
      </w:r>
      <w:r w:rsidR="00D75688" w:rsidRPr="00F3204E">
        <w:t xml:space="preserve"> instancias de la entidad asociada a este tipo de pá</w:t>
      </w:r>
      <w:r w:rsidR="00D75688" w:rsidRPr="00F3204E">
        <w:t>gina</w:t>
      </w:r>
      <w:r w:rsidRPr="00F3204E">
        <w:t>.</w:t>
      </w:r>
    </w:p>
    <w:p w14:paraId="643A51B6" w14:textId="3167AA0F"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BD52B0" w:rsidRPr="00F3204E">
        <w:t>Atributos heredados de la superclase Página.</w:t>
      </w:r>
    </w:p>
    <w:p w14:paraId="2C5D8F5B" w14:textId="77777777"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Página, redes sociales, usuario.</w:t>
      </w:r>
    </w:p>
    <w:p w14:paraId="1C51608A" w14:textId="6765140F" w:rsidR="00C2774C"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r w:rsidR="0069621D" w:rsidRPr="00F3204E">
        <w:t xml:space="preserve"> </w:t>
      </w:r>
      <w:r w:rsidR="0069621D" w:rsidRPr="00F3204E">
        <w:t xml:space="preserve">Debe existir una página de tipo Índice para esa entidad si se crea una página de tipo </w:t>
      </w:r>
      <w:r w:rsidR="0069621D" w:rsidRPr="00F3204E">
        <w:t>Detalle</w:t>
      </w:r>
      <w:r w:rsidR="0069621D" w:rsidRPr="00F3204E">
        <w:t xml:space="preserve"> para dicha entidad.</w:t>
      </w:r>
    </w:p>
    <w:p w14:paraId="2B2866FC" w14:textId="77777777" w:rsidR="00C2774C" w:rsidRPr="00F3204E" w:rsidRDefault="00C2774C" w:rsidP="004555A8"/>
    <w:p w14:paraId="5D996ADF" w14:textId="7A25B67A" w:rsidR="00C2774C" w:rsidRPr="00F3204E" w:rsidRDefault="00C2774C" w:rsidP="00C2774C">
      <w:pPr>
        <w:pStyle w:val="Prrafodelista"/>
        <w:numPr>
          <w:ilvl w:val="0"/>
          <w:numId w:val="5"/>
        </w:numPr>
        <w:rPr>
          <w:b/>
          <w:u w:val="single"/>
        </w:rPr>
      </w:pPr>
      <w:r w:rsidRPr="00F3204E">
        <w:rPr>
          <w:b/>
          <w:u w:val="single"/>
        </w:rPr>
        <w:t xml:space="preserve">Nombre del concepto : </w:t>
      </w:r>
      <w:proofErr w:type="spellStart"/>
      <w:r w:rsidR="00DB5866" w:rsidRPr="00F3204E">
        <w:rPr>
          <w:b/>
        </w:rPr>
        <w:t>Update</w:t>
      </w:r>
      <w:proofErr w:type="spellEnd"/>
    </w:p>
    <w:p w14:paraId="61A5E186" w14:textId="07C897A9"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86503E" w:rsidRPr="00F3204E">
        <w:t xml:space="preserve">Permite </w:t>
      </w:r>
      <w:r w:rsidR="0086503E" w:rsidRPr="00F3204E">
        <w:t>modificar</w:t>
      </w:r>
      <w:r w:rsidR="0086503E" w:rsidRPr="00F3204E">
        <w:t xml:space="preserve"> instancias de la entidad asociada a este tipo de página.</w:t>
      </w:r>
    </w:p>
    <w:p w14:paraId="33C9BCD4" w14:textId="538FD5D1"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BD52B0" w:rsidRPr="00F3204E">
        <w:t>Atributos heredados de la superclase Página.</w:t>
      </w:r>
    </w:p>
    <w:p w14:paraId="5D5DE11D" w14:textId="157A51A8"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w:t>
      </w:r>
      <w:r w:rsidR="00654233" w:rsidRPr="00F3204E">
        <w:t xml:space="preserve">Página, </w:t>
      </w:r>
      <w:proofErr w:type="spellStart"/>
      <w:r w:rsidR="00654233" w:rsidRPr="00F3204E">
        <w:t>Redes_Sociales</w:t>
      </w:r>
      <w:proofErr w:type="spellEnd"/>
      <w:r w:rsidR="00654233" w:rsidRPr="00F3204E">
        <w:t>.</w:t>
      </w:r>
    </w:p>
    <w:p w14:paraId="7591F60A" w14:textId="57993252" w:rsidR="00C2774C"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r w:rsidR="0069621D" w:rsidRPr="00F3204E">
        <w:t xml:space="preserve"> </w:t>
      </w:r>
      <w:r w:rsidR="0069621D" w:rsidRPr="00F3204E">
        <w:t xml:space="preserve">Debe existir una página de tipo Índice para esa entidad si se crea una página de tipo </w:t>
      </w:r>
      <w:proofErr w:type="spellStart"/>
      <w:r w:rsidR="0069621D" w:rsidRPr="00F3204E">
        <w:t>Update</w:t>
      </w:r>
      <w:proofErr w:type="spellEnd"/>
      <w:r w:rsidR="0069621D" w:rsidRPr="00F3204E">
        <w:t xml:space="preserve"> para dicha entidad.</w:t>
      </w:r>
    </w:p>
    <w:p w14:paraId="78F156BC" w14:textId="77777777" w:rsidR="00C2774C" w:rsidRPr="00F3204E" w:rsidRDefault="00C2774C" w:rsidP="004555A8"/>
    <w:p w14:paraId="323E2F98" w14:textId="241F294E" w:rsidR="00C2774C" w:rsidRPr="00F3204E" w:rsidRDefault="00C2774C" w:rsidP="00C2774C">
      <w:pPr>
        <w:pStyle w:val="Prrafodelista"/>
        <w:numPr>
          <w:ilvl w:val="0"/>
          <w:numId w:val="5"/>
        </w:numPr>
        <w:rPr>
          <w:b/>
          <w:u w:val="single"/>
        </w:rPr>
      </w:pPr>
      <w:r w:rsidRPr="00F3204E">
        <w:rPr>
          <w:b/>
          <w:u w:val="single"/>
        </w:rPr>
        <w:t xml:space="preserve">Nombre del concepto : </w:t>
      </w:r>
      <w:r w:rsidR="00DB5866" w:rsidRPr="00F3204E">
        <w:rPr>
          <w:b/>
        </w:rPr>
        <w:t>CRUD</w:t>
      </w:r>
    </w:p>
    <w:p w14:paraId="16B4AA78" w14:textId="325D49C1" w:rsidR="00C2774C" w:rsidRPr="00F3204E" w:rsidRDefault="00C2774C" w:rsidP="00C2774C">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654233" w:rsidRPr="00F3204E">
        <w:t>Permite crear las 5 páginas anteriores asociadas a una entidad</w:t>
      </w:r>
      <w:r w:rsidR="00F679B1" w:rsidRPr="00F3204E">
        <w:t xml:space="preserve"> a la vez, es decir, Í</w:t>
      </w:r>
      <w:r w:rsidR="00654233" w:rsidRPr="00F3204E">
        <w:t xml:space="preserve">ndice, </w:t>
      </w:r>
      <w:r w:rsidR="00F679B1" w:rsidRPr="00F3204E">
        <w:t xml:space="preserve">Creación, Borrado, Detalle y </w:t>
      </w:r>
      <w:proofErr w:type="spellStart"/>
      <w:r w:rsidR="00F679B1" w:rsidRPr="00F3204E">
        <w:t>Update</w:t>
      </w:r>
      <w:proofErr w:type="spellEnd"/>
      <w:r w:rsidR="00F679B1" w:rsidRPr="00F3204E">
        <w:t>.</w:t>
      </w:r>
    </w:p>
    <w:p w14:paraId="2BFC85AD" w14:textId="407F0499" w:rsidR="00C2774C" w:rsidRPr="00F3204E" w:rsidRDefault="00C2774C" w:rsidP="00C2774C">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BD52B0" w:rsidRPr="00F3204E">
        <w:t>Atributos heredados de la superclase Página.</w:t>
      </w:r>
    </w:p>
    <w:p w14:paraId="11A10DA6" w14:textId="459CEE1B" w:rsidR="00C2774C" w:rsidRPr="00F3204E" w:rsidRDefault="00C2774C" w:rsidP="00C2774C">
      <w:pPr>
        <w:pStyle w:val="Prrafodelista"/>
        <w:numPr>
          <w:ilvl w:val="1"/>
          <w:numId w:val="5"/>
        </w:numPr>
      </w:pPr>
      <w:r w:rsidRPr="00F3204E">
        <w:rPr>
          <w:u w:val="single"/>
        </w:rPr>
        <w:t xml:space="preserve">Referencias a otros conceptos </w:t>
      </w:r>
      <w:r w:rsidRPr="00F3204E">
        <w:sym w:font="Wingdings" w:char="F0E0"/>
      </w:r>
      <w:r w:rsidRPr="00F3204E">
        <w:t xml:space="preserve">  </w:t>
      </w:r>
      <w:r w:rsidR="00A1104F" w:rsidRPr="00F3204E">
        <w:t xml:space="preserve">Página, </w:t>
      </w:r>
      <w:proofErr w:type="spellStart"/>
      <w:r w:rsidR="00A1104F" w:rsidRPr="00F3204E">
        <w:t>Redes_Sociales</w:t>
      </w:r>
      <w:proofErr w:type="spellEnd"/>
      <w:r w:rsidR="00A1104F" w:rsidRPr="00F3204E">
        <w:t>.</w:t>
      </w:r>
    </w:p>
    <w:p w14:paraId="6A955DF0" w14:textId="64AA1393" w:rsidR="00C2774C" w:rsidRPr="00F3204E" w:rsidRDefault="00C2774C" w:rsidP="00C2774C">
      <w:pPr>
        <w:pStyle w:val="Prrafodelista"/>
        <w:numPr>
          <w:ilvl w:val="1"/>
          <w:numId w:val="5"/>
        </w:numPr>
      </w:pPr>
      <w:r w:rsidRPr="00F3204E">
        <w:rPr>
          <w:u w:val="single"/>
        </w:rPr>
        <w:t>Restricciones</w:t>
      </w:r>
      <w:r w:rsidRPr="00F3204E">
        <w:t xml:space="preserve"> </w:t>
      </w:r>
      <w:r w:rsidRPr="00F3204E">
        <w:sym w:font="Wingdings" w:char="F0E0"/>
      </w:r>
      <w:r w:rsidR="0069621D" w:rsidRPr="00F3204E">
        <w:t xml:space="preserve"> Si se ha definido un CRUD, no puede existir páginas de tipo Índice, Creación, Borrado, Detalle y </w:t>
      </w:r>
      <w:proofErr w:type="spellStart"/>
      <w:r w:rsidR="0069621D" w:rsidRPr="00F3204E">
        <w:t>Update</w:t>
      </w:r>
      <w:proofErr w:type="spellEnd"/>
      <w:r w:rsidR="0069621D" w:rsidRPr="00F3204E">
        <w:t xml:space="preserve"> para esa entidad.</w:t>
      </w:r>
    </w:p>
    <w:p w14:paraId="5A806C8D" w14:textId="77777777" w:rsidR="00DB5866" w:rsidRPr="00F3204E" w:rsidRDefault="00DB5866" w:rsidP="00DB5866"/>
    <w:p w14:paraId="746FDAFD" w14:textId="38E86793" w:rsidR="00DB5866" w:rsidRPr="00F3204E" w:rsidRDefault="00DB5866" w:rsidP="00DB5866">
      <w:pPr>
        <w:pStyle w:val="Prrafodelista"/>
        <w:numPr>
          <w:ilvl w:val="0"/>
          <w:numId w:val="5"/>
        </w:numPr>
        <w:rPr>
          <w:b/>
          <w:u w:val="single"/>
        </w:rPr>
      </w:pPr>
      <w:r w:rsidRPr="00F3204E">
        <w:rPr>
          <w:b/>
          <w:u w:val="single"/>
        </w:rPr>
        <w:t xml:space="preserve">Nombre del concepto : </w:t>
      </w:r>
      <w:r w:rsidRPr="00F3204E">
        <w:rPr>
          <w:b/>
        </w:rPr>
        <w:t>Consultas</w:t>
      </w:r>
    </w:p>
    <w:p w14:paraId="0231142D" w14:textId="7BBAA5E2" w:rsidR="00DB5866" w:rsidRPr="00F3204E" w:rsidRDefault="00DB5866" w:rsidP="00DB5866">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3F6CF6" w:rsidRPr="00F3204E">
        <w:t xml:space="preserve">Permite definir 2 tipos de consultas </w:t>
      </w:r>
      <w:r w:rsidR="001D15C6" w:rsidRPr="00F3204E">
        <w:t>en el sitio web, que pueden ser cuestionarios o encuestas.</w:t>
      </w:r>
    </w:p>
    <w:p w14:paraId="2FDFA3FE" w14:textId="126791AF" w:rsidR="00DB5866" w:rsidRPr="00F3204E" w:rsidRDefault="00DB5866" w:rsidP="00DB5866">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192600" w:rsidRPr="00F3204E">
        <w:t>Atributos heredados de la superclase Página.</w:t>
      </w:r>
    </w:p>
    <w:p w14:paraId="31A3101B" w14:textId="7D868876" w:rsidR="00DB5866" w:rsidRPr="00F3204E" w:rsidRDefault="00DB5866" w:rsidP="00DB5866">
      <w:pPr>
        <w:pStyle w:val="Prrafodelista"/>
        <w:numPr>
          <w:ilvl w:val="1"/>
          <w:numId w:val="5"/>
        </w:numPr>
      </w:pPr>
      <w:r w:rsidRPr="00F3204E">
        <w:rPr>
          <w:u w:val="single"/>
        </w:rPr>
        <w:t xml:space="preserve">Referencias a otros conceptos </w:t>
      </w:r>
      <w:r w:rsidRPr="00F3204E">
        <w:sym w:font="Wingdings" w:char="F0E0"/>
      </w:r>
      <w:r w:rsidRPr="00F3204E">
        <w:t xml:space="preserve">  Página, redes sociales, </w:t>
      </w:r>
      <w:r w:rsidR="001D15C6" w:rsidRPr="00F3204E">
        <w:t>encuesta, cuestionario</w:t>
      </w:r>
      <w:r w:rsidRPr="00F3204E">
        <w:t>.</w:t>
      </w:r>
    </w:p>
    <w:p w14:paraId="57ADBB91" w14:textId="77777777" w:rsidR="00DB5866" w:rsidRPr="00F3204E" w:rsidRDefault="00DB5866" w:rsidP="00DB5866">
      <w:pPr>
        <w:pStyle w:val="Prrafodelista"/>
        <w:numPr>
          <w:ilvl w:val="1"/>
          <w:numId w:val="5"/>
        </w:numPr>
      </w:pPr>
      <w:r w:rsidRPr="00F3204E">
        <w:rPr>
          <w:u w:val="single"/>
        </w:rPr>
        <w:t>Restricciones</w:t>
      </w:r>
      <w:r w:rsidRPr="00F3204E">
        <w:t xml:space="preserve"> </w:t>
      </w:r>
      <w:r w:rsidRPr="00F3204E">
        <w:sym w:font="Wingdings" w:char="F0E0"/>
      </w:r>
    </w:p>
    <w:p w14:paraId="15839821" w14:textId="77777777" w:rsidR="00DB5866" w:rsidRPr="00F3204E" w:rsidRDefault="00DB5866" w:rsidP="00DB5866"/>
    <w:p w14:paraId="46DA37DC" w14:textId="597C6EB4" w:rsidR="00DB5866" w:rsidRPr="00F3204E" w:rsidRDefault="00DB5866" w:rsidP="00DB5866">
      <w:pPr>
        <w:pStyle w:val="Prrafodelista"/>
        <w:numPr>
          <w:ilvl w:val="0"/>
          <w:numId w:val="5"/>
        </w:numPr>
        <w:rPr>
          <w:b/>
          <w:u w:val="single"/>
        </w:rPr>
      </w:pPr>
      <w:r w:rsidRPr="00F3204E">
        <w:rPr>
          <w:b/>
          <w:u w:val="single"/>
        </w:rPr>
        <w:t xml:space="preserve">Nombre del concepto : </w:t>
      </w:r>
      <w:r w:rsidRPr="00F3204E">
        <w:rPr>
          <w:b/>
        </w:rPr>
        <w:t>Cuestionario</w:t>
      </w:r>
    </w:p>
    <w:p w14:paraId="3C9DDB5F" w14:textId="24176C15" w:rsidR="00DB5866" w:rsidRPr="00F3204E" w:rsidRDefault="00DB5866" w:rsidP="00DB5866">
      <w:pPr>
        <w:pStyle w:val="Prrafodelista"/>
        <w:numPr>
          <w:ilvl w:val="1"/>
          <w:numId w:val="5"/>
        </w:numPr>
      </w:pPr>
      <w:r w:rsidRPr="00F3204E">
        <w:rPr>
          <w:u w:val="single"/>
        </w:rPr>
        <w:t>Descripción</w:t>
      </w:r>
      <w:r w:rsidRPr="00F3204E">
        <w:t xml:space="preserve"> </w:t>
      </w:r>
      <w:r w:rsidR="00105509" w:rsidRPr="00F3204E">
        <w:t>Permite definir un cuestionario. Puede contener preguntas cortas, preguntas de selección o preguntas de verdadero o falso.</w:t>
      </w:r>
    </w:p>
    <w:p w14:paraId="0EF5AD4C" w14:textId="0622293E" w:rsidR="00DB5866" w:rsidRPr="00F3204E" w:rsidRDefault="00DB5866" w:rsidP="00DB5866">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8A32B2" w:rsidRPr="00F3204E">
        <w:t>Atributos heredados de la superclase Página.</w:t>
      </w:r>
    </w:p>
    <w:p w14:paraId="0205F1AA" w14:textId="220AD207" w:rsidR="00DB5866" w:rsidRPr="00F3204E" w:rsidRDefault="00DB5866" w:rsidP="00DB5866">
      <w:pPr>
        <w:pStyle w:val="Prrafodelista"/>
        <w:numPr>
          <w:ilvl w:val="1"/>
          <w:numId w:val="5"/>
        </w:numPr>
      </w:pPr>
      <w:r w:rsidRPr="00F3204E">
        <w:rPr>
          <w:u w:val="single"/>
        </w:rPr>
        <w:t xml:space="preserve">Referencias a otros conceptos </w:t>
      </w:r>
      <w:r w:rsidRPr="00F3204E">
        <w:sym w:font="Wingdings" w:char="F0E0"/>
      </w:r>
      <w:r w:rsidRPr="00F3204E">
        <w:t xml:space="preserve">  </w:t>
      </w:r>
      <w:proofErr w:type="spellStart"/>
      <w:r w:rsidR="00105509" w:rsidRPr="00F3204E">
        <w:t>Pregunta_Corta</w:t>
      </w:r>
      <w:proofErr w:type="spellEnd"/>
      <w:r w:rsidR="00105509" w:rsidRPr="00F3204E">
        <w:t xml:space="preserve">, Selección, </w:t>
      </w:r>
      <w:proofErr w:type="spellStart"/>
      <w:r w:rsidR="00105509" w:rsidRPr="00F3204E">
        <w:t>Verdader_Falso</w:t>
      </w:r>
      <w:proofErr w:type="spellEnd"/>
      <w:r w:rsidRPr="00F3204E">
        <w:t>.</w:t>
      </w:r>
    </w:p>
    <w:p w14:paraId="3914AAF3" w14:textId="38F47691" w:rsidR="00DB5866" w:rsidRPr="00F3204E" w:rsidRDefault="00DB5866" w:rsidP="00DB5866">
      <w:pPr>
        <w:pStyle w:val="Prrafodelista"/>
        <w:numPr>
          <w:ilvl w:val="1"/>
          <w:numId w:val="5"/>
        </w:numPr>
      </w:pPr>
      <w:r w:rsidRPr="00F3204E">
        <w:rPr>
          <w:u w:val="single"/>
        </w:rPr>
        <w:t>Restricciones</w:t>
      </w:r>
      <w:r w:rsidRPr="00F3204E">
        <w:t xml:space="preserve"> </w:t>
      </w:r>
      <w:r w:rsidRPr="00F3204E">
        <w:sym w:font="Wingdings" w:char="F0E0"/>
      </w:r>
      <w:r w:rsidR="00C36C9D" w:rsidRPr="00F3204E">
        <w:t xml:space="preserve"> El nº de cuestionarios debe ser &gt; 0.</w:t>
      </w:r>
    </w:p>
    <w:p w14:paraId="7B98DC09" w14:textId="77777777" w:rsidR="00C2774C" w:rsidRPr="00F3204E" w:rsidRDefault="00C2774C" w:rsidP="004555A8"/>
    <w:p w14:paraId="572A4DB4" w14:textId="154A4CAD" w:rsidR="00DB5866" w:rsidRPr="00F3204E" w:rsidRDefault="00DB5866" w:rsidP="00DB5866">
      <w:pPr>
        <w:pStyle w:val="Prrafodelista"/>
        <w:numPr>
          <w:ilvl w:val="0"/>
          <w:numId w:val="5"/>
        </w:numPr>
        <w:rPr>
          <w:b/>
          <w:u w:val="single"/>
        </w:rPr>
      </w:pPr>
      <w:r w:rsidRPr="00F3204E">
        <w:rPr>
          <w:b/>
          <w:u w:val="single"/>
        </w:rPr>
        <w:t xml:space="preserve">Nombre del concepto : </w:t>
      </w:r>
      <w:r w:rsidRPr="00F3204E">
        <w:rPr>
          <w:b/>
        </w:rPr>
        <w:t>Encuesta</w:t>
      </w:r>
    </w:p>
    <w:p w14:paraId="0CF3DAD8" w14:textId="20AD80FA" w:rsidR="00DB5866" w:rsidRPr="00F3204E" w:rsidRDefault="00DB5866" w:rsidP="00DB5866">
      <w:pPr>
        <w:pStyle w:val="Prrafodelista"/>
        <w:numPr>
          <w:ilvl w:val="1"/>
          <w:numId w:val="5"/>
        </w:numPr>
      </w:pPr>
      <w:r w:rsidRPr="00F3204E">
        <w:rPr>
          <w:u w:val="single"/>
        </w:rPr>
        <w:t>Descripción</w:t>
      </w:r>
      <w:r w:rsidRPr="00F3204E">
        <w:t xml:space="preserve"> </w:t>
      </w:r>
      <w:r w:rsidR="008A32B2" w:rsidRPr="00F3204E">
        <w:t>Permite definir una encuesta</w:t>
      </w:r>
      <w:r w:rsidR="008A32B2" w:rsidRPr="00F3204E">
        <w:t>. Puede contener preguntas cortas, preguntas de selección o preguntas de verdadero o falso.</w:t>
      </w:r>
    </w:p>
    <w:p w14:paraId="021F4BE4" w14:textId="329BB04C" w:rsidR="00DB5866" w:rsidRPr="00F3204E" w:rsidRDefault="00DB5866" w:rsidP="00DB5866">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r w:rsidR="008A32B2" w:rsidRPr="00F3204E">
        <w:t>Atributos heredados de la superclase Página.</w:t>
      </w:r>
    </w:p>
    <w:p w14:paraId="05AF1EE2" w14:textId="029AE0E5" w:rsidR="00DB5866" w:rsidRPr="00F3204E" w:rsidRDefault="00DB5866" w:rsidP="008A32B2">
      <w:pPr>
        <w:pStyle w:val="Prrafodelista"/>
        <w:numPr>
          <w:ilvl w:val="1"/>
          <w:numId w:val="5"/>
        </w:numPr>
      </w:pPr>
      <w:r w:rsidRPr="00F3204E">
        <w:rPr>
          <w:u w:val="single"/>
        </w:rPr>
        <w:t xml:space="preserve">Referencias a otros conceptos </w:t>
      </w:r>
      <w:r w:rsidRPr="00F3204E">
        <w:sym w:font="Wingdings" w:char="F0E0"/>
      </w:r>
      <w:r w:rsidRPr="00F3204E">
        <w:t xml:space="preserve">  </w:t>
      </w:r>
      <w:r w:rsidR="008A32B2" w:rsidRPr="00F3204E">
        <w:sym w:font="Wingdings" w:char="F0E0"/>
      </w:r>
      <w:r w:rsidR="008A32B2" w:rsidRPr="00F3204E">
        <w:t xml:space="preserve">  </w:t>
      </w:r>
      <w:proofErr w:type="spellStart"/>
      <w:r w:rsidR="008A32B2" w:rsidRPr="00F3204E">
        <w:t>Pregunta_Corta</w:t>
      </w:r>
      <w:proofErr w:type="spellEnd"/>
      <w:r w:rsidR="008A32B2" w:rsidRPr="00F3204E">
        <w:t xml:space="preserve">, Selección, </w:t>
      </w:r>
      <w:proofErr w:type="spellStart"/>
      <w:r w:rsidR="008A32B2" w:rsidRPr="00F3204E">
        <w:t>Verdader_Falso</w:t>
      </w:r>
      <w:proofErr w:type="spellEnd"/>
      <w:r w:rsidR="008A32B2" w:rsidRPr="00F3204E">
        <w:t>.</w:t>
      </w:r>
    </w:p>
    <w:p w14:paraId="2A40684C" w14:textId="363561C4" w:rsidR="00DB5866" w:rsidRPr="00F3204E" w:rsidRDefault="00DB5866" w:rsidP="00DB5866">
      <w:pPr>
        <w:pStyle w:val="Prrafodelista"/>
        <w:numPr>
          <w:ilvl w:val="1"/>
          <w:numId w:val="5"/>
        </w:numPr>
      </w:pPr>
      <w:r w:rsidRPr="00F3204E">
        <w:rPr>
          <w:u w:val="single"/>
        </w:rPr>
        <w:t>Restricciones</w:t>
      </w:r>
      <w:r w:rsidRPr="00F3204E">
        <w:t xml:space="preserve"> </w:t>
      </w:r>
      <w:r w:rsidRPr="00F3204E">
        <w:sym w:font="Wingdings" w:char="F0E0"/>
      </w:r>
      <w:r w:rsidR="00C36C9D" w:rsidRPr="00F3204E">
        <w:t xml:space="preserve"> El nº de encuestas debe ser &gt; 0.</w:t>
      </w:r>
    </w:p>
    <w:p w14:paraId="3340C74B" w14:textId="77777777" w:rsidR="00DB5866" w:rsidRPr="00F3204E" w:rsidRDefault="00DB5866" w:rsidP="004555A8"/>
    <w:p w14:paraId="4B233B79" w14:textId="40697283" w:rsidR="00CB4A8D" w:rsidRPr="00F3204E" w:rsidRDefault="00CB4A8D" w:rsidP="00CB4A8D">
      <w:pPr>
        <w:pStyle w:val="Prrafodelista"/>
        <w:numPr>
          <w:ilvl w:val="0"/>
          <w:numId w:val="5"/>
        </w:numPr>
        <w:rPr>
          <w:b/>
          <w:u w:val="single"/>
        </w:rPr>
      </w:pPr>
      <w:r w:rsidRPr="00F3204E">
        <w:rPr>
          <w:b/>
          <w:u w:val="single"/>
        </w:rPr>
        <w:t xml:space="preserve">Nombre del concepto : </w:t>
      </w:r>
      <w:r w:rsidRPr="00F3204E">
        <w:rPr>
          <w:b/>
        </w:rPr>
        <w:t>Preguntas</w:t>
      </w:r>
    </w:p>
    <w:p w14:paraId="21AD67E0" w14:textId="7254D35C" w:rsidR="00CB4A8D" w:rsidRPr="00F3204E" w:rsidRDefault="00CB4A8D" w:rsidP="00CB4A8D">
      <w:pPr>
        <w:pStyle w:val="Prrafodelista"/>
        <w:numPr>
          <w:ilvl w:val="1"/>
          <w:numId w:val="5"/>
        </w:numPr>
      </w:pPr>
      <w:r w:rsidRPr="00F3204E">
        <w:rPr>
          <w:u w:val="single"/>
        </w:rPr>
        <w:t>Descripción</w:t>
      </w:r>
      <w:r w:rsidRPr="00F3204E">
        <w:t xml:space="preserve"> </w:t>
      </w:r>
      <w:r w:rsidRPr="00F3204E">
        <w:sym w:font="Wingdings" w:char="F0E0"/>
      </w:r>
      <w:r w:rsidRPr="00F3204E">
        <w:t xml:space="preserve"> </w:t>
      </w:r>
      <w:r w:rsidR="008A32B2" w:rsidRPr="00F3204E">
        <w:t xml:space="preserve">Preguntas definidas en la consulta, pueden ser </w:t>
      </w:r>
      <w:proofErr w:type="spellStart"/>
      <w:r w:rsidR="008A32B2" w:rsidRPr="00F3204E">
        <w:t>verdadero_falso</w:t>
      </w:r>
      <w:proofErr w:type="spellEnd"/>
      <w:r w:rsidR="008A32B2" w:rsidRPr="00F3204E">
        <w:t>, selección o pregunta corta.</w:t>
      </w:r>
    </w:p>
    <w:p w14:paraId="1476CAD4" w14:textId="3E41C571" w:rsidR="00CB4A8D" w:rsidRPr="00F3204E" w:rsidRDefault="00CB4A8D" w:rsidP="00CB4A8D">
      <w:pPr>
        <w:pStyle w:val="Prrafodelista"/>
        <w:numPr>
          <w:ilvl w:val="1"/>
          <w:numId w:val="5"/>
        </w:numPr>
      </w:pPr>
      <w:r w:rsidRPr="00F3204E">
        <w:rPr>
          <w:u w:val="single"/>
        </w:rPr>
        <w:t>Atributos</w:t>
      </w:r>
      <w:r w:rsidRPr="00F3204E">
        <w:t xml:space="preserve"> </w:t>
      </w:r>
      <w:r w:rsidRPr="00F3204E">
        <w:sym w:font="Wingdings" w:char="F0E0"/>
      </w:r>
      <w:r w:rsidRPr="00F3204E">
        <w:t xml:space="preserve"> </w:t>
      </w:r>
      <w:proofErr w:type="spellStart"/>
      <w:r w:rsidR="008A32B2" w:rsidRPr="00F3204E">
        <w:t>titulo_pregunta</w:t>
      </w:r>
      <w:proofErr w:type="spellEnd"/>
      <w:r w:rsidR="008A32B2" w:rsidRPr="00F3204E">
        <w:t>.</w:t>
      </w:r>
    </w:p>
    <w:p w14:paraId="2C4FE150" w14:textId="5341BEA9" w:rsidR="00CB4A8D" w:rsidRPr="00F3204E" w:rsidRDefault="00CB4A8D" w:rsidP="00CB4A8D">
      <w:pPr>
        <w:pStyle w:val="Prrafodelista"/>
        <w:numPr>
          <w:ilvl w:val="1"/>
          <w:numId w:val="5"/>
        </w:numPr>
      </w:pPr>
      <w:r w:rsidRPr="00F3204E">
        <w:rPr>
          <w:u w:val="single"/>
        </w:rPr>
        <w:t xml:space="preserve">Referencias a otros conceptos </w:t>
      </w:r>
      <w:r w:rsidRPr="00F3204E">
        <w:sym w:font="Wingdings" w:char="F0E0"/>
      </w:r>
      <w:r w:rsidRPr="00F3204E">
        <w:t xml:space="preserve">  </w:t>
      </w:r>
      <w:r w:rsidR="00FB5EBA" w:rsidRPr="00F3204E">
        <w:t xml:space="preserve">Selección, </w:t>
      </w:r>
      <w:proofErr w:type="spellStart"/>
      <w:r w:rsidR="00FB5EBA" w:rsidRPr="00F3204E">
        <w:t>PreguntaCorta</w:t>
      </w:r>
      <w:proofErr w:type="spellEnd"/>
      <w:r w:rsidR="00FB5EBA" w:rsidRPr="00F3204E">
        <w:t xml:space="preserve">, </w:t>
      </w:r>
      <w:proofErr w:type="spellStart"/>
      <w:r w:rsidR="00FB5EBA" w:rsidRPr="00F3204E">
        <w:t>VoF</w:t>
      </w:r>
      <w:proofErr w:type="spellEnd"/>
      <w:r w:rsidR="00FB5EBA" w:rsidRPr="00F3204E">
        <w:t>.</w:t>
      </w:r>
    </w:p>
    <w:p w14:paraId="0F8379AE" w14:textId="3583B412" w:rsidR="00CB4A8D" w:rsidRPr="00F3204E" w:rsidRDefault="00CB4A8D" w:rsidP="00CB4A8D">
      <w:pPr>
        <w:pStyle w:val="Prrafodelista"/>
        <w:numPr>
          <w:ilvl w:val="1"/>
          <w:numId w:val="5"/>
        </w:numPr>
      </w:pPr>
      <w:r w:rsidRPr="00F3204E">
        <w:rPr>
          <w:u w:val="single"/>
        </w:rPr>
        <w:t>Restricciones</w:t>
      </w:r>
      <w:r w:rsidRPr="00F3204E">
        <w:t xml:space="preserve"> </w:t>
      </w:r>
      <w:r w:rsidRPr="00F3204E">
        <w:sym w:font="Wingdings" w:char="F0E0"/>
      </w:r>
      <w:r w:rsidR="00085BCD" w:rsidRPr="00F3204E">
        <w:t xml:space="preserve"> La respuesta para una pregunta corta debe estar definida.</w:t>
      </w:r>
    </w:p>
    <w:p w14:paraId="5677AD66" w14:textId="77777777" w:rsidR="0025714C" w:rsidRPr="00F3204E" w:rsidRDefault="0025714C" w:rsidP="0025714C">
      <w:pPr>
        <w:pStyle w:val="Textoindependiente"/>
        <w:rPr>
          <w:rFonts w:asciiTheme="minorHAnsi" w:hAnsiTheme="minorHAnsi"/>
          <w:sz w:val="24"/>
          <w:szCs w:val="24"/>
        </w:rPr>
      </w:pPr>
    </w:p>
    <w:p w14:paraId="4843F8BF" w14:textId="77777777" w:rsidR="0025714C" w:rsidRPr="00F3204E" w:rsidRDefault="0025714C" w:rsidP="0025714C">
      <w:pPr>
        <w:pStyle w:val="Ttulo1"/>
        <w:rPr>
          <w:rFonts w:asciiTheme="minorHAnsi" w:hAnsiTheme="minorHAnsi"/>
          <w:sz w:val="24"/>
          <w:szCs w:val="24"/>
        </w:rPr>
      </w:pPr>
      <w:bookmarkStart w:id="6" w:name="__RefHeading__15653_1487506279"/>
      <w:bookmarkStart w:id="7" w:name="_Toc455343202"/>
      <w:bookmarkEnd w:id="6"/>
      <w:r w:rsidRPr="00F3204E">
        <w:rPr>
          <w:rFonts w:asciiTheme="minorHAnsi" w:hAnsiTheme="minorHAnsi"/>
          <w:sz w:val="24"/>
          <w:szCs w:val="24"/>
        </w:rPr>
        <w:t>Sintaxis concreta</w:t>
      </w:r>
      <w:bookmarkEnd w:id="7"/>
    </w:p>
    <w:p w14:paraId="72AA974B" w14:textId="77777777" w:rsidR="0025714C" w:rsidRPr="00F3204E" w:rsidRDefault="0025714C" w:rsidP="0025714C">
      <w:pPr>
        <w:pStyle w:val="Textoindependiente"/>
        <w:rPr>
          <w:rFonts w:asciiTheme="minorHAnsi" w:hAnsiTheme="minorHAnsi"/>
          <w:sz w:val="24"/>
          <w:szCs w:val="24"/>
        </w:rPr>
      </w:pPr>
      <w:r w:rsidRPr="00F3204E">
        <w:rPr>
          <w:rFonts w:asciiTheme="minorHAnsi" w:hAnsiTheme="minorHAnsi"/>
          <w:sz w:val="24"/>
          <w:szCs w:val="24"/>
        </w:rPr>
        <w:t xml:space="preserve">Descripción de la sintaxis concreta definida y cómo un usuario puede crear modelos conformes al </w:t>
      </w:r>
      <w:proofErr w:type="spellStart"/>
      <w:r w:rsidRPr="00F3204E">
        <w:rPr>
          <w:rFonts w:asciiTheme="minorHAnsi" w:hAnsiTheme="minorHAnsi"/>
          <w:sz w:val="24"/>
          <w:szCs w:val="24"/>
        </w:rPr>
        <w:t>metamodelo</w:t>
      </w:r>
      <w:proofErr w:type="spellEnd"/>
      <w:r w:rsidRPr="00F3204E">
        <w:rPr>
          <w:rFonts w:asciiTheme="minorHAnsi" w:hAnsiTheme="minorHAnsi"/>
          <w:sz w:val="24"/>
          <w:szCs w:val="24"/>
        </w:rPr>
        <w:t xml:space="preserve"> definido. </w:t>
      </w:r>
    </w:p>
    <w:p w14:paraId="26886FED" w14:textId="77777777" w:rsidR="00A80C1E" w:rsidRPr="00F3204E" w:rsidRDefault="00A80C1E" w:rsidP="0025714C">
      <w:pPr>
        <w:pStyle w:val="Textoindependiente"/>
        <w:rPr>
          <w:rFonts w:asciiTheme="minorHAnsi" w:hAnsiTheme="minorHAnsi"/>
          <w:sz w:val="24"/>
          <w:szCs w:val="24"/>
        </w:rPr>
      </w:pPr>
    </w:p>
    <w:p w14:paraId="5B3A8E2B" w14:textId="203F69CB" w:rsidR="00A80C1E" w:rsidRPr="00F3204E" w:rsidRDefault="00A80C1E" w:rsidP="0025714C">
      <w:pPr>
        <w:pStyle w:val="Textoindependiente"/>
        <w:rPr>
          <w:rFonts w:asciiTheme="minorHAnsi" w:hAnsiTheme="minorHAnsi"/>
          <w:sz w:val="24"/>
          <w:szCs w:val="24"/>
        </w:rPr>
      </w:pPr>
      <w:r w:rsidRPr="00F3204E">
        <w:rPr>
          <w:rFonts w:asciiTheme="minorHAnsi" w:hAnsiTheme="minorHAnsi"/>
          <w:sz w:val="24"/>
          <w:szCs w:val="24"/>
        </w:rPr>
        <w:t>La sintaxis concreta ha sido creada con Eugenia.</w:t>
      </w:r>
      <w:r w:rsidR="006C72E5" w:rsidRPr="00F3204E">
        <w:rPr>
          <w:rFonts w:asciiTheme="minorHAnsi" w:hAnsiTheme="minorHAnsi"/>
          <w:sz w:val="24"/>
          <w:szCs w:val="24"/>
        </w:rPr>
        <w:t xml:space="preserve"> A continuación se describirá la sintaxis concreta realizada:</w:t>
      </w:r>
    </w:p>
    <w:p w14:paraId="428FC32D" w14:textId="216A4A5E" w:rsidR="006C72E5" w:rsidRPr="00F3204E" w:rsidRDefault="006C72E5" w:rsidP="006C72E5">
      <w:pPr>
        <w:pStyle w:val="Textoindependiente"/>
        <w:numPr>
          <w:ilvl w:val="0"/>
          <w:numId w:val="6"/>
        </w:numPr>
        <w:rPr>
          <w:rFonts w:asciiTheme="minorHAnsi" w:hAnsiTheme="minorHAnsi"/>
          <w:sz w:val="24"/>
          <w:szCs w:val="24"/>
        </w:rPr>
      </w:pPr>
      <w:r w:rsidRPr="00F3204E">
        <w:rPr>
          <w:rFonts w:asciiTheme="minorHAnsi" w:hAnsiTheme="minorHAnsi"/>
          <w:sz w:val="24"/>
          <w:szCs w:val="24"/>
        </w:rPr>
        <w:t xml:space="preserve">Para realizar un modelo, en primer lugar, el usuario debe crear un nuevo proyecto y crear un archivo de tipo DSL_4WEBQUIZ DIAGRAM. Esto permitirá que ha medida que realice el modelo gráficamente, se genere un archivo de modelo que podrá ser usado posteriormente para la generación de código. </w:t>
      </w:r>
    </w:p>
    <w:p w14:paraId="718F4C2D" w14:textId="2EED91A3" w:rsidR="006C72E5" w:rsidRPr="00F3204E" w:rsidRDefault="006C72E5" w:rsidP="006C72E5">
      <w:pPr>
        <w:pStyle w:val="Textoindependiente"/>
        <w:numPr>
          <w:ilvl w:val="0"/>
          <w:numId w:val="6"/>
        </w:numPr>
        <w:rPr>
          <w:rFonts w:asciiTheme="minorHAnsi" w:hAnsiTheme="minorHAnsi"/>
          <w:sz w:val="24"/>
          <w:szCs w:val="24"/>
        </w:rPr>
      </w:pPr>
      <w:r w:rsidRPr="00F3204E">
        <w:rPr>
          <w:rFonts w:asciiTheme="minorHAnsi" w:hAnsiTheme="minorHAnsi"/>
          <w:sz w:val="24"/>
          <w:szCs w:val="24"/>
        </w:rPr>
        <w:t xml:space="preserve">En primer lugar, es necesario definir el nombre de la clase </w:t>
      </w:r>
      <w:proofErr w:type="spellStart"/>
      <w:r w:rsidRPr="00F3204E">
        <w:rPr>
          <w:rFonts w:asciiTheme="minorHAnsi" w:hAnsiTheme="minorHAnsi"/>
          <w:sz w:val="24"/>
          <w:szCs w:val="24"/>
        </w:rPr>
        <w:t>root</w:t>
      </w:r>
      <w:proofErr w:type="spellEnd"/>
      <w:r w:rsidRPr="00F3204E">
        <w:rPr>
          <w:rFonts w:asciiTheme="minorHAnsi" w:hAnsiTheme="minorHAnsi"/>
          <w:sz w:val="24"/>
          <w:szCs w:val="24"/>
        </w:rPr>
        <w:t xml:space="preserve"> en la sección propiedades y definir la </w:t>
      </w:r>
      <w:proofErr w:type="spellStart"/>
      <w:r w:rsidRPr="00F3204E">
        <w:rPr>
          <w:rFonts w:asciiTheme="minorHAnsi" w:hAnsiTheme="minorHAnsi"/>
          <w:sz w:val="24"/>
          <w:szCs w:val="24"/>
        </w:rPr>
        <w:t>url</w:t>
      </w:r>
      <w:proofErr w:type="spellEnd"/>
      <w:r w:rsidRPr="00F3204E">
        <w:rPr>
          <w:rFonts w:asciiTheme="minorHAnsi" w:hAnsiTheme="minorHAnsi"/>
          <w:sz w:val="24"/>
          <w:szCs w:val="24"/>
        </w:rPr>
        <w:t xml:space="preserve"> que definirá a nuestro sitio web.</w:t>
      </w:r>
    </w:p>
    <w:p w14:paraId="307FB91E" w14:textId="530ADCD3" w:rsidR="006C72E5" w:rsidRPr="00F3204E" w:rsidRDefault="006C72E5" w:rsidP="006C72E5">
      <w:pPr>
        <w:pStyle w:val="Textoindependiente"/>
        <w:numPr>
          <w:ilvl w:val="0"/>
          <w:numId w:val="6"/>
        </w:numPr>
        <w:rPr>
          <w:rFonts w:asciiTheme="minorHAnsi" w:hAnsiTheme="minorHAnsi"/>
          <w:sz w:val="24"/>
          <w:szCs w:val="24"/>
        </w:rPr>
      </w:pPr>
      <w:r w:rsidRPr="00F3204E">
        <w:rPr>
          <w:rFonts w:asciiTheme="minorHAnsi" w:hAnsiTheme="minorHAnsi"/>
          <w:sz w:val="24"/>
          <w:szCs w:val="24"/>
        </w:rPr>
        <w:t xml:space="preserve">A continuación, mediante clics de ratón, podremos crear de manera gráfica nuestro sitio web creando componentes como la página Home, encuestas, cuestionarios, redes sociales, </w:t>
      </w:r>
      <w:proofErr w:type="spellStart"/>
      <w:r w:rsidRPr="00F3204E">
        <w:rPr>
          <w:rFonts w:asciiTheme="minorHAnsi" w:hAnsiTheme="minorHAnsi"/>
          <w:sz w:val="24"/>
          <w:szCs w:val="24"/>
        </w:rPr>
        <w:t>Crud</w:t>
      </w:r>
      <w:proofErr w:type="spellEnd"/>
      <w:r w:rsidRPr="00F3204E">
        <w:rPr>
          <w:rFonts w:asciiTheme="minorHAnsi" w:hAnsiTheme="minorHAnsi"/>
          <w:sz w:val="24"/>
          <w:szCs w:val="24"/>
        </w:rPr>
        <w:t>, Índice, Detalle, …</w:t>
      </w:r>
    </w:p>
    <w:p w14:paraId="62C66B15" w14:textId="6EBCFA7B" w:rsidR="006C72E5" w:rsidRPr="00F3204E" w:rsidRDefault="006C72E5" w:rsidP="006C72E5">
      <w:pPr>
        <w:pStyle w:val="Textoindependiente"/>
        <w:numPr>
          <w:ilvl w:val="0"/>
          <w:numId w:val="6"/>
        </w:numPr>
        <w:rPr>
          <w:rFonts w:asciiTheme="minorHAnsi" w:hAnsiTheme="minorHAnsi"/>
          <w:sz w:val="24"/>
          <w:szCs w:val="24"/>
        </w:rPr>
      </w:pPr>
      <w:r w:rsidRPr="00F3204E">
        <w:rPr>
          <w:rFonts w:asciiTheme="minorHAnsi" w:hAnsiTheme="minorHAnsi"/>
          <w:sz w:val="24"/>
          <w:szCs w:val="24"/>
        </w:rPr>
        <w:t>Si  un elemento depende de otro elemento, como puede ser las entidades o tipo de datos, o las encuestas, los elementos que dependen de el se crean dentro de la clase principal arrastrándolos dentro de su contenedor, como se muestra en la siguiente figura:</w:t>
      </w:r>
    </w:p>
    <w:p w14:paraId="62E22696" w14:textId="20C0E0DD" w:rsidR="006C72E5" w:rsidRPr="00F3204E" w:rsidRDefault="006C72E5" w:rsidP="006C72E5">
      <w:pPr>
        <w:pStyle w:val="Textoindependiente"/>
        <w:rPr>
          <w:rFonts w:asciiTheme="minorHAnsi" w:hAnsiTheme="minorHAnsi"/>
          <w:sz w:val="24"/>
          <w:szCs w:val="24"/>
        </w:rPr>
      </w:pPr>
      <w:r w:rsidRPr="00F3204E">
        <w:rPr>
          <w:rFonts w:asciiTheme="minorHAnsi" w:hAnsiTheme="minorHAnsi"/>
          <w:noProof/>
          <w:sz w:val="24"/>
          <w:szCs w:val="24"/>
        </w:rPr>
        <w:drawing>
          <wp:inline distT="0" distB="0" distL="0" distR="0" wp14:anchorId="227F5282" wp14:editId="2A877505">
            <wp:extent cx="5396230" cy="32569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07-03 a las 20.42.36.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3256915"/>
                    </a:xfrm>
                    <a:prstGeom prst="rect">
                      <a:avLst/>
                    </a:prstGeom>
                  </pic:spPr>
                </pic:pic>
              </a:graphicData>
            </a:graphic>
          </wp:inline>
        </w:drawing>
      </w:r>
    </w:p>
    <w:p w14:paraId="18EF2388" w14:textId="77777777" w:rsidR="006C72E5" w:rsidRPr="00F3204E" w:rsidRDefault="006C72E5" w:rsidP="006C72E5">
      <w:pPr>
        <w:pStyle w:val="Textoindependiente"/>
        <w:rPr>
          <w:rFonts w:asciiTheme="minorHAnsi" w:hAnsiTheme="minorHAnsi"/>
          <w:sz w:val="24"/>
          <w:szCs w:val="24"/>
        </w:rPr>
      </w:pPr>
    </w:p>
    <w:p w14:paraId="161CED01" w14:textId="730F4C5A" w:rsidR="006C72E5" w:rsidRPr="00F3204E" w:rsidRDefault="006C72E5" w:rsidP="006C72E5">
      <w:pPr>
        <w:pStyle w:val="Textoindependiente"/>
        <w:numPr>
          <w:ilvl w:val="0"/>
          <w:numId w:val="6"/>
        </w:numPr>
        <w:rPr>
          <w:rFonts w:asciiTheme="minorHAnsi" w:hAnsiTheme="minorHAnsi"/>
          <w:sz w:val="24"/>
          <w:szCs w:val="24"/>
        </w:rPr>
      </w:pPr>
      <w:r w:rsidRPr="00F3204E">
        <w:rPr>
          <w:rFonts w:asciiTheme="minorHAnsi" w:hAnsiTheme="minorHAnsi"/>
          <w:sz w:val="24"/>
          <w:szCs w:val="24"/>
        </w:rPr>
        <w:t xml:space="preserve">Si los componentes tienen dependencias, tienen asociados un código de colores, que se muestra en la siguiente tabla: </w:t>
      </w:r>
    </w:p>
    <w:tbl>
      <w:tblPr>
        <w:tblStyle w:val="Tablaconcuadrcula"/>
        <w:tblW w:w="0" w:type="auto"/>
        <w:tblInd w:w="708" w:type="dxa"/>
        <w:tblLook w:val="04A0" w:firstRow="1" w:lastRow="0" w:firstColumn="1" w:lastColumn="0" w:noHBand="0" w:noVBand="1"/>
      </w:tblPr>
      <w:tblGrid>
        <w:gridCol w:w="3902"/>
        <w:gridCol w:w="3878"/>
      </w:tblGrid>
      <w:tr w:rsidR="006C72E5" w:rsidRPr="00F3204E" w14:paraId="74935676" w14:textId="77777777" w:rsidTr="006C72E5">
        <w:tc>
          <w:tcPr>
            <w:tcW w:w="4244" w:type="dxa"/>
            <w:shd w:val="pct30" w:color="auto" w:fill="auto"/>
          </w:tcPr>
          <w:p w14:paraId="52763624" w14:textId="535ED2A3" w:rsidR="006C72E5" w:rsidRPr="00F3204E" w:rsidRDefault="006C72E5" w:rsidP="006C72E5">
            <w:pPr>
              <w:pStyle w:val="Textoindependiente"/>
              <w:jc w:val="center"/>
              <w:rPr>
                <w:rFonts w:asciiTheme="minorHAnsi" w:hAnsiTheme="minorHAnsi"/>
                <w:b/>
                <w:sz w:val="24"/>
                <w:szCs w:val="24"/>
              </w:rPr>
            </w:pPr>
            <w:r w:rsidRPr="00F3204E">
              <w:rPr>
                <w:rFonts w:asciiTheme="minorHAnsi" w:hAnsiTheme="minorHAnsi"/>
                <w:b/>
                <w:sz w:val="24"/>
                <w:szCs w:val="24"/>
              </w:rPr>
              <w:t>Elemento</w:t>
            </w:r>
          </w:p>
        </w:tc>
        <w:tc>
          <w:tcPr>
            <w:tcW w:w="4244" w:type="dxa"/>
            <w:shd w:val="pct30" w:color="auto" w:fill="auto"/>
          </w:tcPr>
          <w:p w14:paraId="1C07DC18" w14:textId="77C38FDA" w:rsidR="006C72E5" w:rsidRPr="00F3204E" w:rsidRDefault="006C72E5" w:rsidP="006C72E5">
            <w:pPr>
              <w:pStyle w:val="Textoindependiente"/>
              <w:jc w:val="center"/>
              <w:rPr>
                <w:rFonts w:asciiTheme="minorHAnsi" w:hAnsiTheme="minorHAnsi"/>
                <w:b/>
                <w:sz w:val="24"/>
                <w:szCs w:val="24"/>
              </w:rPr>
            </w:pPr>
            <w:r w:rsidRPr="00F3204E">
              <w:rPr>
                <w:rFonts w:asciiTheme="minorHAnsi" w:hAnsiTheme="minorHAnsi"/>
                <w:b/>
                <w:sz w:val="24"/>
                <w:szCs w:val="24"/>
              </w:rPr>
              <w:t>Color</w:t>
            </w:r>
          </w:p>
        </w:tc>
      </w:tr>
      <w:tr w:rsidR="006C72E5" w:rsidRPr="00F3204E" w14:paraId="7E9EB63B" w14:textId="77777777" w:rsidTr="006C72E5">
        <w:tc>
          <w:tcPr>
            <w:tcW w:w="4244" w:type="dxa"/>
          </w:tcPr>
          <w:p w14:paraId="5368F396" w14:textId="247299D4"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Atributo</w:t>
            </w:r>
          </w:p>
        </w:tc>
        <w:tc>
          <w:tcPr>
            <w:tcW w:w="4244" w:type="dxa"/>
          </w:tcPr>
          <w:p w14:paraId="7C55B21B" w14:textId="4C857220"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Amarillo</w:t>
            </w:r>
          </w:p>
        </w:tc>
      </w:tr>
      <w:tr w:rsidR="006C72E5" w:rsidRPr="00F3204E" w14:paraId="5C66C5EB" w14:textId="77777777" w:rsidTr="006C72E5">
        <w:tc>
          <w:tcPr>
            <w:tcW w:w="4244" w:type="dxa"/>
          </w:tcPr>
          <w:p w14:paraId="29C20286" w14:textId="24061EC1"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Selección</w:t>
            </w:r>
          </w:p>
        </w:tc>
        <w:tc>
          <w:tcPr>
            <w:tcW w:w="4244" w:type="dxa"/>
          </w:tcPr>
          <w:p w14:paraId="12E7A9B8" w14:textId="36781C5A"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Amarillo</w:t>
            </w:r>
          </w:p>
        </w:tc>
      </w:tr>
      <w:tr w:rsidR="006C72E5" w:rsidRPr="00F3204E" w14:paraId="796FDC2E" w14:textId="77777777" w:rsidTr="006C72E5">
        <w:tc>
          <w:tcPr>
            <w:tcW w:w="4244" w:type="dxa"/>
          </w:tcPr>
          <w:p w14:paraId="6DC3AC8C" w14:textId="659FE80A"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Opción</w:t>
            </w:r>
          </w:p>
        </w:tc>
        <w:tc>
          <w:tcPr>
            <w:tcW w:w="4244" w:type="dxa"/>
          </w:tcPr>
          <w:p w14:paraId="06BF7172" w14:textId="38E483A9"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Rojo</w:t>
            </w:r>
          </w:p>
        </w:tc>
      </w:tr>
      <w:tr w:rsidR="006C72E5" w:rsidRPr="00F3204E" w14:paraId="369143DF" w14:textId="77777777" w:rsidTr="006C72E5">
        <w:tc>
          <w:tcPr>
            <w:tcW w:w="4244" w:type="dxa"/>
          </w:tcPr>
          <w:p w14:paraId="3F2E9720" w14:textId="7DE59DF2"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Verdadero o falso</w:t>
            </w:r>
          </w:p>
        </w:tc>
        <w:tc>
          <w:tcPr>
            <w:tcW w:w="4244" w:type="dxa"/>
          </w:tcPr>
          <w:p w14:paraId="79686FAD" w14:textId="319BB181"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Naranja</w:t>
            </w:r>
          </w:p>
        </w:tc>
      </w:tr>
      <w:tr w:rsidR="006C72E5" w:rsidRPr="00F3204E" w14:paraId="4FB24277" w14:textId="77777777" w:rsidTr="006C72E5">
        <w:tc>
          <w:tcPr>
            <w:tcW w:w="4244" w:type="dxa"/>
          </w:tcPr>
          <w:p w14:paraId="1AC94B97" w14:textId="6CE9483E"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Pregunta corta</w:t>
            </w:r>
          </w:p>
        </w:tc>
        <w:tc>
          <w:tcPr>
            <w:tcW w:w="4244" w:type="dxa"/>
          </w:tcPr>
          <w:p w14:paraId="3765992E" w14:textId="3CF563CD" w:rsidR="006C72E5" w:rsidRPr="00F3204E" w:rsidRDefault="006C72E5" w:rsidP="006C72E5">
            <w:pPr>
              <w:pStyle w:val="Textoindependiente"/>
              <w:jc w:val="center"/>
              <w:rPr>
                <w:rFonts w:asciiTheme="minorHAnsi" w:hAnsiTheme="minorHAnsi"/>
                <w:sz w:val="24"/>
                <w:szCs w:val="24"/>
              </w:rPr>
            </w:pPr>
            <w:r w:rsidRPr="00F3204E">
              <w:rPr>
                <w:rFonts w:asciiTheme="minorHAnsi" w:hAnsiTheme="minorHAnsi"/>
                <w:sz w:val="24"/>
                <w:szCs w:val="24"/>
              </w:rPr>
              <w:t>Verde</w:t>
            </w:r>
          </w:p>
        </w:tc>
      </w:tr>
    </w:tbl>
    <w:p w14:paraId="2CF1050B" w14:textId="77777777" w:rsidR="006C72E5" w:rsidRPr="00F3204E" w:rsidRDefault="006C72E5" w:rsidP="006C72E5">
      <w:pPr>
        <w:pStyle w:val="Textoindependiente"/>
        <w:ind w:left="708"/>
        <w:rPr>
          <w:rFonts w:asciiTheme="minorHAnsi" w:hAnsiTheme="minorHAnsi"/>
          <w:sz w:val="24"/>
          <w:szCs w:val="24"/>
        </w:rPr>
      </w:pPr>
    </w:p>
    <w:p w14:paraId="754AD3DF" w14:textId="77777777" w:rsidR="0076186F" w:rsidRPr="00F3204E" w:rsidRDefault="0076186F" w:rsidP="006C72E5">
      <w:pPr>
        <w:pStyle w:val="Textoindependiente"/>
        <w:ind w:left="708"/>
        <w:rPr>
          <w:rFonts w:asciiTheme="minorHAnsi" w:hAnsiTheme="minorHAnsi"/>
          <w:sz w:val="24"/>
          <w:szCs w:val="24"/>
        </w:rPr>
      </w:pPr>
    </w:p>
    <w:p w14:paraId="52AEFB49" w14:textId="77777777" w:rsidR="0076186F" w:rsidRPr="00F3204E" w:rsidRDefault="0076186F" w:rsidP="006C72E5">
      <w:pPr>
        <w:pStyle w:val="Textoindependiente"/>
        <w:ind w:left="708"/>
        <w:rPr>
          <w:rFonts w:asciiTheme="minorHAnsi" w:hAnsiTheme="minorHAnsi"/>
          <w:sz w:val="24"/>
          <w:szCs w:val="24"/>
        </w:rPr>
      </w:pPr>
    </w:p>
    <w:p w14:paraId="5BA8BAB3" w14:textId="3D1274CA" w:rsidR="006C72E5" w:rsidRPr="00F3204E" w:rsidRDefault="00FE6143" w:rsidP="00FE6143">
      <w:pPr>
        <w:pStyle w:val="Textoindependiente"/>
        <w:numPr>
          <w:ilvl w:val="0"/>
          <w:numId w:val="6"/>
        </w:numPr>
        <w:rPr>
          <w:rFonts w:asciiTheme="minorHAnsi" w:hAnsiTheme="minorHAnsi"/>
          <w:sz w:val="24"/>
          <w:szCs w:val="24"/>
        </w:rPr>
      </w:pPr>
      <w:r w:rsidRPr="00F3204E">
        <w:rPr>
          <w:rFonts w:asciiTheme="minorHAnsi" w:hAnsiTheme="minorHAnsi"/>
          <w:sz w:val="24"/>
          <w:szCs w:val="24"/>
        </w:rPr>
        <w:t>Para relacionar diferentes elementos, basta con unirlos con una flecha y quedará asociada automáticamente la relación.</w:t>
      </w:r>
    </w:p>
    <w:p w14:paraId="45648A17" w14:textId="4EC5705D" w:rsidR="00FE6143" w:rsidRPr="00F3204E" w:rsidRDefault="00FE6143" w:rsidP="00FE6143">
      <w:pPr>
        <w:pStyle w:val="Textoindependiente"/>
        <w:numPr>
          <w:ilvl w:val="0"/>
          <w:numId w:val="6"/>
        </w:numPr>
        <w:rPr>
          <w:rFonts w:asciiTheme="minorHAnsi" w:hAnsiTheme="minorHAnsi"/>
          <w:sz w:val="24"/>
          <w:szCs w:val="24"/>
        </w:rPr>
      </w:pPr>
      <w:r w:rsidRPr="00F3204E">
        <w:rPr>
          <w:rFonts w:asciiTheme="minorHAnsi" w:hAnsiTheme="minorHAnsi"/>
          <w:sz w:val="24"/>
          <w:szCs w:val="24"/>
        </w:rPr>
        <w:t xml:space="preserve">Por último, para validar el modelo, basta con darle a la opción </w:t>
      </w:r>
      <w:proofErr w:type="spellStart"/>
      <w:r w:rsidRPr="00F3204E">
        <w:rPr>
          <w:rFonts w:asciiTheme="minorHAnsi" w:hAnsiTheme="minorHAnsi"/>
          <w:sz w:val="24"/>
          <w:szCs w:val="24"/>
        </w:rPr>
        <w:t>Edit</w:t>
      </w:r>
      <w:proofErr w:type="spellEnd"/>
      <w:r w:rsidRPr="00F3204E">
        <w:rPr>
          <w:rFonts w:asciiTheme="minorHAnsi" w:hAnsiTheme="minorHAnsi"/>
          <w:sz w:val="24"/>
          <w:szCs w:val="24"/>
        </w:rPr>
        <w:t xml:space="preserve"> </w:t>
      </w:r>
      <w:r w:rsidRPr="00F3204E">
        <w:rPr>
          <w:rFonts w:asciiTheme="minorHAnsi" w:hAnsiTheme="minorHAnsi"/>
          <w:sz w:val="24"/>
          <w:szCs w:val="24"/>
        </w:rPr>
        <w:sym w:font="Wingdings" w:char="F0E0"/>
      </w:r>
      <w:r w:rsidRPr="00F3204E">
        <w:rPr>
          <w:rFonts w:asciiTheme="minorHAnsi" w:hAnsiTheme="minorHAnsi"/>
          <w:sz w:val="24"/>
          <w:szCs w:val="24"/>
        </w:rPr>
        <w:t xml:space="preserve"> </w:t>
      </w:r>
      <w:proofErr w:type="spellStart"/>
      <w:r w:rsidRPr="00F3204E">
        <w:rPr>
          <w:rFonts w:asciiTheme="minorHAnsi" w:hAnsiTheme="minorHAnsi"/>
          <w:sz w:val="24"/>
          <w:szCs w:val="24"/>
        </w:rPr>
        <w:t>Validate</w:t>
      </w:r>
      <w:proofErr w:type="spellEnd"/>
      <w:r w:rsidRPr="00F3204E">
        <w:rPr>
          <w:rFonts w:asciiTheme="minorHAnsi" w:hAnsiTheme="minorHAnsi"/>
          <w:sz w:val="24"/>
          <w:szCs w:val="24"/>
        </w:rPr>
        <w:t xml:space="preserve"> o, en el modelo generado, </w:t>
      </w:r>
      <w:proofErr w:type="spellStart"/>
      <w:r w:rsidRPr="00F3204E">
        <w:rPr>
          <w:rFonts w:asciiTheme="minorHAnsi" w:hAnsiTheme="minorHAnsi"/>
          <w:sz w:val="24"/>
          <w:szCs w:val="24"/>
        </w:rPr>
        <w:t>click</w:t>
      </w:r>
      <w:proofErr w:type="spellEnd"/>
      <w:r w:rsidRPr="00F3204E">
        <w:rPr>
          <w:rFonts w:asciiTheme="minorHAnsi" w:hAnsiTheme="minorHAnsi"/>
          <w:sz w:val="24"/>
          <w:szCs w:val="24"/>
        </w:rPr>
        <w:t xml:space="preserve"> derecho y validar.</w:t>
      </w:r>
    </w:p>
    <w:p w14:paraId="157B0545" w14:textId="77777777" w:rsidR="0025714C" w:rsidRPr="00F3204E" w:rsidRDefault="0025714C" w:rsidP="0025714C">
      <w:pPr>
        <w:pStyle w:val="Textoindependiente"/>
        <w:rPr>
          <w:rFonts w:asciiTheme="minorHAnsi" w:hAnsiTheme="minorHAnsi"/>
          <w:sz w:val="24"/>
          <w:szCs w:val="24"/>
        </w:rPr>
      </w:pPr>
    </w:p>
    <w:p w14:paraId="2B85E6A2" w14:textId="77777777" w:rsidR="0025714C" w:rsidRPr="00F3204E" w:rsidRDefault="0025714C" w:rsidP="0025714C">
      <w:pPr>
        <w:pStyle w:val="Ttulo1"/>
        <w:rPr>
          <w:rFonts w:asciiTheme="minorHAnsi" w:hAnsiTheme="minorHAnsi"/>
          <w:sz w:val="24"/>
          <w:szCs w:val="24"/>
        </w:rPr>
      </w:pPr>
      <w:bookmarkStart w:id="8" w:name="__RefHeading__15655_1487506279"/>
      <w:bookmarkStart w:id="9" w:name="_Toc455343203"/>
      <w:bookmarkEnd w:id="8"/>
      <w:r w:rsidRPr="00F3204E">
        <w:rPr>
          <w:rFonts w:asciiTheme="minorHAnsi" w:hAnsiTheme="minorHAnsi"/>
          <w:sz w:val="24"/>
          <w:szCs w:val="24"/>
        </w:rPr>
        <w:t>Ejemplo de modelo</w:t>
      </w:r>
      <w:bookmarkEnd w:id="9"/>
    </w:p>
    <w:p w14:paraId="4AEDA207" w14:textId="3D38F709" w:rsidR="0025714C" w:rsidRPr="00F3204E" w:rsidRDefault="002834B5" w:rsidP="0025714C">
      <w:pPr>
        <w:pStyle w:val="Textoindependiente"/>
        <w:rPr>
          <w:rFonts w:asciiTheme="minorHAnsi" w:hAnsiTheme="minorHAnsi"/>
          <w:sz w:val="24"/>
          <w:szCs w:val="24"/>
        </w:rPr>
      </w:pPr>
      <w:r w:rsidRPr="00F3204E">
        <w:rPr>
          <w:rFonts w:asciiTheme="minorHAnsi" w:hAnsiTheme="minorHAnsi"/>
          <w:sz w:val="24"/>
          <w:szCs w:val="24"/>
        </w:rPr>
        <w:t>El modelo que se incluye a continuación está relacionado con la creación de un sitio web para la universidad, en el que se describe asignaturas, profesores, centro de estudios, encuestas, cuestionarios y una red social.</w:t>
      </w:r>
    </w:p>
    <w:p w14:paraId="26472D84" w14:textId="77777777" w:rsidR="000A2A79" w:rsidRPr="00F3204E" w:rsidRDefault="000A2A79" w:rsidP="0025714C">
      <w:pPr>
        <w:pStyle w:val="Textoindependiente"/>
        <w:rPr>
          <w:rFonts w:asciiTheme="minorHAnsi" w:hAnsiTheme="minorHAnsi"/>
          <w:sz w:val="24"/>
          <w:szCs w:val="24"/>
        </w:rPr>
      </w:pPr>
    </w:p>
    <w:p w14:paraId="13A9E00C" w14:textId="10B5AA4C" w:rsidR="000A2A79" w:rsidRPr="00F3204E" w:rsidRDefault="000A2A79" w:rsidP="0025714C">
      <w:pPr>
        <w:pStyle w:val="Textoindependiente"/>
        <w:rPr>
          <w:rFonts w:asciiTheme="minorHAnsi" w:hAnsiTheme="minorHAnsi"/>
          <w:sz w:val="24"/>
          <w:szCs w:val="24"/>
        </w:rPr>
      </w:pPr>
      <w:r w:rsidRPr="00F3204E">
        <w:rPr>
          <w:rFonts w:asciiTheme="minorHAnsi" w:hAnsiTheme="minorHAnsi"/>
          <w:noProof/>
          <w:sz w:val="24"/>
          <w:szCs w:val="24"/>
        </w:rPr>
        <w:drawing>
          <wp:inline distT="0" distB="0" distL="0" distR="0" wp14:anchorId="2452E12E" wp14:editId="26EA3F83">
            <wp:extent cx="5396230" cy="32708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mplo_modelo.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6230" cy="3270885"/>
                    </a:xfrm>
                    <a:prstGeom prst="rect">
                      <a:avLst/>
                    </a:prstGeom>
                  </pic:spPr>
                </pic:pic>
              </a:graphicData>
            </a:graphic>
          </wp:inline>
        </w:drawing>
      </w:r>
    </w:p>
    <w:p w14:paraId="03935045" w14:textId="77777777" w:rsidR="000A2A79" w:rsidRPr="00F3204E" w:rsidRDefault="000A2A79" w:rsidP="0025714C">
      <w:pPr>
        <w:pStyle w:val="Textoindependiente"/>
        <w:rPr>
          <w:rFonts w:asciiTheme="minorHAnsi" w:hAnsiTheme="minorHAnsi"/>
          <w:sz w:val="24"/>
          <w:szCs w:val="24"/>
        </w:rPr>
      </w:pPr>
    </w:p>
    <w:p w14:paraId="46A3A7C3" w14:textId="1AC4C3CC" w:rsidR="000A2A79" w:rsidRPr="00F3204E" w:rsidRDefault="000A2A79" w:rsidP="0025714C">
      <w:pPr>
        <w:pStyle w:val="Textoindependiente"/>
        <w:rPr>
          <w:rFonts w:asciiTheme="minorHAnsi" w:hAnsiTheme="minorHAnsi"/>
          <w:sz w:val="24"/>
          <w:szCs w:val="24"/>
        </w:rPr>
      </w:pPr>
      <w:r w:rsidRPr="00F3204E">
        <w:rPr>
          <w:rFonts w:asciiTheme="minorHAnsi" w:hAnsiTheme="minorHAnsi"/>
          <w:noProof/>
          <w:sz w:val="24"/>
          <w:szCs w:val="24"/>
        </w:rPr>
        <w:drawing>
          <wp:inline distT="0" distB="0" distL="0" distR="0" wp14:anchorId="099833F7" wp14:editId="2ACA7A49">
            <wp:extent cx="5396230" cy="44437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6-07-03 a las 20.51.45.png"/>
                    <pic:cNvPicPr/>
                  </pic:nvPicPr>
                  <pic:blipFill>
                    <a:blip r:embed="rId16">
                      <a:extLst>
                        <a:ext uri="{28A0092B-C50C-407E-A947-70E740481C1C}">
                          <a14:useLocalDpi xmlns:a14="http://schemas.microsoft.com/office/drawing/2010/main" val="0"/>
                        </a:ext>
                      </a:extLst>
                    </a:blip>
                    <a:stretch>
                      <a:fillRect/>
                    </a:stretch>
                  </pic:blipFill>
                  <pic:spPr>
                    <a:xfrm>
                      <a:off x="0" y="0"/>
                      <a:ext cx="5396230" cy="4443730"/>
                    </a:xfrm>
                    <a:prstGeom prst="rect">
                      <a:avLst/>
                    </a:prstGeom>
                  </pic:spPr>
                </pic:pic>
              </a:graphicData>
            </a:graphic>
          </wp:inline>
        </w:drawing>
      </w:r>
    </w:p>
    <w:p w14:paraId="196DC3D5" w14:textId="77777777" w:rsidR="0025714C" w:rsidRPr="00F3204E" w:rsidRDefault="0025714C" w:rsidP="0025714C">
      <w:pPr>
        <w:pStyle w:val="Textoindependiente"/>
        <w:rPr>
          <w:rFonts w:asciiTheme="minorHAnsi" w:hAnsiTheme="minorHAnsi"/>
          <w:sz w:val="24"/>
          <w:szCs w:val="24"/>
        </w:rPr>
      </w:pPr>
    </w:p>
    <w:p w14:paraId="22FE7B54" w14:textId="77777777" w:rsidR="0025714C" w:rsidRPr="00F3204E" w:rsidRDefault="0025714C" w:rsidP="0025714C">
      <w:pPr>
        <w:pStyle w:val="Ttulo1"/>
        <w:rPr>
          <w:rFonts w:asciiTheme="minorHAnsi" w:hAnsiTheme="minorHAnsi"/>
          <w:sz w:val="24"/>
          <w:szCs w:val="24"/>
        </w:rPr>
      </w:pPr>
      <w:bookmarkStart w:id="10" w:name="__RefHeading__12699_1557203009"/>
      <w:bookmarkStart w:id="11" w:name="_Toc455343204"/>
      <w:bookmarkEnd w:id="10"/>
      <w:r w:rsidRPr="00F3204E">
        <w:rPr>
          <w:rFonts w:asciiTheme="minorHAnsi" w:hAnsiTheme="minorHAnsi"/>
          <w:sz w:val="24"/>
          <w:szCs w:val="24"/>
        </w:rPr>
        <w:t>Generación de Código</w:t>
      </w:r>
      <w:bookmarkEnd w:id="11"/>
    </w:p>
    <w:p w14:paraId="2DA66460" w14:textId="77777777" w:rsidR="002C3DFE" w:rsidRPr="00F3204E" w:rsidRDefault="002C3DFE" w:rsidP="002C3DFE">
      <w:pPr>
        <w:pStyle w:val="Ttulo2"/>
        <w:rPr>
          <w:rFonts w:asciiTheme="minorHAnsi" w:hAnsiTheme="minorHAnsi"/>
          <w:sz w:val="24"/>
          <w:szCs w:val="24"/>
        </w:rPr>
      </w:pPr>
      <w:bookmarkStart w:id="12" w:name="_Toc455343205"/>
      <w:r w:rsidRPr="00F3204E">
        <w:rPr>
          <w:rFonts w:asciiTheme="minorHAnsi" w:hAnsiTheme="minorHAnsi"/>
          <w:sz w:val="24"/>
          <w:szCs w:val="24"/>
        </w:rPr>
        <w:t>Estructura de carpetas</w:t>
      </w:r>
      <w:bookmarkEnd w:id="12"/>
    </w:p>
    <w:p w14:paraId="63658DB7" w14:textId="77777777" w:rsidR="002C3DFE" w:rsidRPr="00F3204E" w:rsidRDefault="002C3DFE" w:rsidP="002C3DFE">
      <w:r w:rsidRPr="00F3204E">
        <w:t xml:space="preserve">La aplicación web generada tiene la siguiente estructura de carpetas y ficheros </w:t>
      </w:r>
    </w:p>
    <w:p w14:paraId="49FA9ED4" w14:textId="77777777" w:rsidR="002C3DFE" w:rsidRPr="00F3204E" w:rsidRDefault="002C3DFE" w:rsidP="002C3DFE">
      <w:pPr>
        <w:pStyle w:val="Ttulo3"/>
        <w:rPr>
          <w:rFonts w:asciiTheme="minorHAnsi" w:hAnsiTheme="minorHAnsi"/>
        </w:rPr>
      </w:pPr>
      <w:bookmarkStart w:id="13" w:name="_Toc455343206"/>
      <w:r w:rsidRPr="00F3204E">
        <w:rPr>
          <w:rFonts w:asciiTheme="minorHAnsi" w:hAnsiTheme="minorHAnsi"/>
        </w:rPr>
        <w:t>/   (raíz de la aplicación)</w:t>
      </w:r>
      <w:bookmarkEnd w:id="13"/>
    </w:p>
    <w:p w14:paraId="2EABF80B" w14:textId="77777777" w:rsidR="002C3DFE" w:rsidRPr="00F3204E" w:rsidRDefault="002C3DFE" w:rsidP="007C6B0A">
      <w:pPr>
        <w:pStyle w:val="Ttulo2"/>
        <w:rPr>
          <w:rFonts w:asciiTheme="minorHAnsi" w:hAnsiTheme="minorHAnsi"/>
          <w:sz w:val="24"/>
          <w:szCs w:val="24"/>
        </w:rPr>
      </w:pPr>
      <w:bookmarkStart w:id="14" w:name="_Toc455343207"/>
      <w:r w:rsidRPr="00F3204E">
        <w:rPr>
          <w:rFonts w:asciiTheme="minorHAnsi" w:hAnsiTheme="minorHAnsi"/>
          <w:sz w:val="24"/>
          <w:szCs w:val="24"/>
        </w:rPr>
        <w:t>Index.</w:t>
      </w:r>
      <w:r w:rsidRPr="00F3204E">
        <w:rPr>
          <w:rFonts w:asciiTheme="minorHAnsi" w:hAnsiTheme="minorHAnsi"/>
          <w:sz w:val="24"/>
          <w:szCs w:val="24"/>
        </w:rPr>
        <w:t>html</w:t>
      </w:r>
      <w:bookmarkEnd w:id="14"/>
      <w:r w:rsidRPr="00F3204E">
        <w:rPr>
          <w:rFonts w:asciiTheme="minorHAnsi" w:hAnsiTheme="minorHAnsi"/>
          <w:sz w:val="24"/>
          <w:szCs w:val="24"/>
        </w:rPr>
        <w:t xml:space="preserve"> </w:t>
      </w:r>
    </w:p>
    <w:p w14:paraId="16578D59" w14:textId="77777777" w:rsidR="002C3DFE" w:rsidRPr="00F3204E" w:rsidRDefault="002C3DFE" w:rsidP="002C3DFE">
      <w:r w:rsidRPr="00F3204E">
        <w:t>Muestra una lista con todas las entidades que se han definido en el modelo. Haciendo clic en cualquiera de las entidades se mostraría una lista con las instancias de la misma.</w:t>
      </w:r>
    </w:p>
    <w:p w14:paraId="37D65085" w14:textId="77777777" w:rsidR="002C3DFE" w:rsidRPr="00F3204E" w:rsidRDefault="002C3DFE" w:rsidP="007C6B0A">
      <w:pPr>
        <w:pStyle w:val="Ttulo2"/>
        <w:rPr>
          <w:rFonts w:asciiTheme="minorHAnsi" w:hAnsiTheme="minorHAnsi"/>
          <w:sz w:val="24"/>
          <w:szCs w:val="24"/>
        </w:rPr>
      </w:pPr>
      <w:bookmarkStart w:id="15" w:name="_Toc455343208"/>
      <w:proofErr w:type="spellStart"/>
      <w:r w:rsidRPr="00F3204E">
        <w:rPr>
          <w:rFonts w:asciiTheme="minorHAnsi" w:hAnsiTheme="minorHAnsi"/>
          <w:sz w:val="24"/>
          <w:szCs w:val="24"/>
        </w:rPr>
        <w:t>lEncuestas.php</w:t>
      </w:r>
      <w:bookmarkEnd w:id="15"/>
      <w:proofErr w:type="spellEnd"/>
    </w:p>
    <w:p w14:paraId="33DBD935" w14:textId="77777777" w:rsidR="002C3DFE" w:rsidRPr="00F3204E" w:rsidRDefault="002C3DFE" w:rsidP="002C3DFE">
      <w:r w:rsidRPr="00F3204E">
        <w:rPr>
          <w:noProof/>
          <w:lang w:eastAsia="es-ES_tradnl"/>
        </w:rPr>
        <w:drawing>
          <wp:anchor distT="0" distB="0" distL="114300" distR="114300" simplePos="0" relativeHeight="251659264" behindDoc="1" locked="0" layoutInCell="1" allowOverlap="1" wp14:anchorId="0EE82E51" wp14:editId="7C45A33A">
            <wp:simplePos x="0" y="0"/>
            <wp:positionH relativeFrom="column">
              <wp:posOffset>2920365</wp:posOffset>
            </wp:positionH>
            <wp:positionV relativeFrom="paragraph">
              <wp:posOffset>205740</wp:posOffset>
            </wp:positionV>
            <wp:extent cx="180975" cy="133350"/>
            <wp:effectExtent l="0" t="0" r="9525" b="0"/>
            <wp:wrapTight wrapText="bothSides">
              <wp:wrapPolygon edited="0">
                <wp:start x="0" y="0"/>
                <wp:lineTo x="0" y="18514"/>
                <wp:lineTo x="20463" y="18514"/>
                <wp:lineTo x="2046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8260" t="26131" r="30435" b="37283"/>
                    <a:stretch/>
                  </pic:blipFill>
                  <pic:spPr bwMode="auto">
                    <a:xfrm>
                      <a:off x="0" y="0"/>
                      <a:ext cx="180975" cy="13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204E">
        <w:t xml:space="preserve">Muestra una lista con todas las encuestas que se han definido en el </w:t>
      </w:r>
      <w:proofErr w:type="spellStart"/>
      <w:r w:rsidRPr="00F3204E">
        <w:t>metamodelo</w:t>
      </w:r>
      <w:proofErr w:type="spellEnd"/>
      <w:r w:rsidRPr="00F3204E">
        <w:t xml:space="preserve">. Da la opción de, o bien contestar la encuesta haciendo clic en o bien ver los resultados que acumula la misma haciendo clic en </w:t>
      </w:r>
      <w:r w:rsidRPr="00F3204E">
        <w:rPr>
          <w:noProof/>
          <w:lang w:eastAsia="es-ES_tradnl"/>
        </w:rPr>
        <w:drawing>
          <wp:inline distT="0" distB="0" distL="0" distR="0" wp14:anchorId="1693E50E" wp14:editId="42C6FCAA">
            <wp:extent cx="152381" cy="152381"/>
            <wp:effectExtent l="0" t="0" r="63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381" cy="152381"/>
                    </a:xfrm>
                    <a:prstGeom prst="rect">
                      <a:avLst/>
                    </a:prstGeom>
                  </pic:spPr>
                </pic:pic>
              </a:graphicData>
            </a:graphic>
          </wp:inline>
        </w:drawing>
      </w:r>
    </w:p>
    <w:p w14:paraId="14288665" w14:textId="77777777" w:rsidR="002C3DFE" w:rsidRPr="00F3204E" w:rsidRDefault="002C3DFE" w:rsidP="007C6B0A">
      <w:pPr>
        <w:pStyle w:val="Ttulo2"/>
        <w:rPr>
          <w:rFonts w:asciiTheme="minorHAnsi" w:hAnsiTheme="minorHAnsi"/>
          <w:sz w:val="24"/>
          <w:szCs w:val="24"/>
        </w:rPr>
      </w:pPr>
      <w:bookmarkStart w:id="16" w:name="_Toc455343209"/>
      <w:proofErr w:type="spellStart"/>
      <w:r w:rsidRPr="00F3204E">
        <w:rPr>
          <w:rFonts w:asciiTheme="minorHAnsi" w:hAnsiTheme="minorHAnsi"/>
          <w:sz w:val="24"/>
          <w:szCs w:val="24"/>
        </w:rPr>
        <w:t>lCuestionarios.php</w:t>
      </w:r>
      <w:bookmarkEnd w:id="16"/>
      <w:proofErr w:type="spellEnd"/>
    </w:p>
    <w:p w14:paraId="71B896BF" w14:textId="77777777" w:rsidR="002C3DFE" w:rsidRPr="00F3204E" w:rsidRDefault="002C3DFE" w:rsidP="002C3DFE">
      <w:r w:rsidRPr="00F3204E">
        <w:rPr>
          <w:noProof/>
          <w:lang w:eastAsia="es-ES_tradnl"/>
        </w:rPr>
        <w:drawing>
          <wp:anchor distT="0" distB="0" distL="114300" distR="114300" simplePos="0" relativeHeight="251660288" behindDoc="1" locked="0" layoutInCell="1" allowOverlap="1" wp14:anchorId="66D7D089" wp14:editId="0067FC41">
            <wp:simplePos x="0" y="0"/>
            <wp:positionH relativeFrom="column">
              <wp:posOffset>3053715</wp:posOffset>
            </wp:positionH>
            <wp:positionV relativeFrom="paragraph">
              <wp:posOffset>208915</wp:posOffset>
            </wp:positionV>
            <wp:extent cx="180975" cy="133350"/>
            <wp:effectExtent l="0" t="0" r="9525" b="0"/>
            <wp:wrapTight wrapText="bothSides">
              <wp:wrapPolygon edited="0">
                <wp:start x="0" y="0"/>
                <wp:lineTo x="0" y="18514"/>
                <wp:lineTo x="20463" y="18514"/>
                <wp:lineTo x="2046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8260" t="26131" r="30435" b="37283"/>
                    <a:stretch/>
                  </pic:blipFill>
                  <pic:spPr bwMode="auto">
                    <a:xfrm>
                      <a:off x="0" y="0"/>
                      <a:ext cx="180975" cy="133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204E">
        <w:t xml:space="preserve">Muestra una lista con todos los cuestionarios que se han definido en el </w:t>
      </w:r>
      <w:proofErr w:type="spellStart"/>
      <w:r w:rsidRPr="00F3204E">
        <w:t>metamodelo</w:t>
      </w:r>
      <w:proofErr w:type="spellEnd"/>
      <w:r w:rsidRPr="00F3204E">
        <w:t xml:space="preserve">. Da la opción de realizar el cuestionario pulsando el botón  </w:t>
      </w:r>
    </w:p>
    <w:p w14:paraId="517C1738" w14:textId="77777777" w:rsidR="002C3DFE" w:rsidRPr="00F3204E" w:rsidRDefault="002C3DFE" w:rsidP="007C6B0A">
      <w:pPr>
        <w:pStyle w:val="Ttulo2"/>
        <w:rPr>
          <w:rFonts w:asciiTheme="minorHAnsi" w:hAnsiTheme="minorHAnsi"/>
          <w:sz w:val="24"/>
          <w:szCs w:val="24"/>
        </w:rPr>
      </w:pPr>
      <w:bookmarkStart w:id="17" w:name="_Toc455343210"/>
      <w:proofErr w:type="spellStart"/>
      <w:r w:rsidRPr="00F3204E">
        <w:rPr>
          <w:rFonts w:asciiTheme="minorHAnsi" w:hAnsiTheme="minorHAnsi"/>
          <w:sz w:val="24"/>
          <w:szCs w:val="24"/>
        </w:rPr>
        <w:t>Initialize.php</w:t>
      </w:r>
      <w:bookmarkEnd w:id="17"/>
      <w:proofErr w:type="spellEnd"/>
    </w:p>
    <w:p w14:paraId="2093A6AC" w14:textId="77777777" w:rsidR="002C3DFE" w:rsidRPr="00F3204E" w:rsidRDefault="002C3DFE" w:rsidP="002C3DFE">
      <w:r w:rsidRPr="00F3204E">
        <w:t>Este fichero contiene el código PHP que hace las llamadas necesarias a la BBDD para generar la base de datos en la que se apoya la aplicación, así como insertar los datos necesarios.</w:t>
      </w:r>
    </w:p>
    <w:p w14:paraId="5B6DDA77" w14:textId="77777777" w:rsidR="002C3DFE" w:rsidRPr="00F3204E" w:rsidRDefault="002C3DFE" w:rsidP="007C6B0A">
      <w:pPr>
        <w:pStyle w:val="Ttulo2"/>
        <w:rPr>
          <w:rFonts w:asciiTheme="minorHAnsi" w:hAnsiTheme="minorHAnsi"/>
          <w:sz w:val="24"/>
          <w:szCs w:val="24"/>
        </w:rPr>
      </w:pPr>
      <w:bookmarkStart w:id="18" w:name="_Toc455343211"/>
      <w:r w:rsidRPr="00F3204E">
        <w:rPr>
          <w:rFonts w:asciiTheme="minorHAnsi" w:hAnsiTheme="minorHAnsi"/>
          <w:sz w:val="24"/>
          <w:szCs w:val="24"/>
        </w:rPr>
        <w:t>/CRUD</w:t>
      </w:r>
      <w:bookmarkEnd w:id="18"/>
    </w:p>
    <w:p w14:paraId="2062FA19" w14:textId="77777777" w:rsidR="002C3DFE" w:rsidRPr="00F3204E" w:rsidRDefault="002C3DFE" w:rsidP="002C3DFE">
      <w:r w:rsidRPr="00F3204E">
        <w:t xml:space="preserve">Dentro de la carpeta CRUD se encuentra el fichero </w:t>
      </w:r>
      <w:proofErr w:type="spellStart"/>
      <w:r w:rsidRPr="00F3204E">
        <w:t>dbconfig.php</w:t>
      </w:r>
      <w:proofErr w:type="spellEnd"/>
      <w:r w:rsidRPr="00F3204E">
        <w:t xml:space="preserve"> y una carpeta por cada entidad que se ha definido en el modelo.</w:t>
      </w:r>
    </w:p>
    <w:p w14:paraId="10215605" w14:textId="77777777" w:rsidR="002C3DFE" w:rsidRPr="00F3204E" w:rsidRDefault="002C3DFE" w:rsidP="007C6B0A">
      <w:pPr>
        <w:pStyle w:val="Ttulo2"/>
        <w:rPr>
          <w:rFonts w:asciiTheme="minorHAnsi" w:hAnsiTheme="minorHAnsi"/>
          <w:sz w:val="24"/>
          <w:szCs w:val="24"/>
        </w:rPr>
      </w:pPr>
      <w:bookmarkStart w:id="19" w:name="_Toc455343212"/>
      <w:proofErr w:type="spellStart"/>
      <w:r w:rsidRPr="00F3204E">
        <w:rPr>
          <w:rFonts w:asciiTheme="minorHAnsi" w:hAnsiTheme="minorHAnsi"/>
          <w:sz w:val="24"/>
          <w:szCs w:val="24"/>
        </w:rPr>
        <w:t>Dbconfig.php</w:t>
      </w:r>
      <w:bookmarkEnd w:id="19"/>
      <w:proofErr w:type="spellEnd"/>
    </w:p>
    <w:p w14:paraId="69EDB57C" w14:textId="77777777" w:rsidR="002C3DFE" w:rsidRPr="00F3204E" w:rsidRDefault="002C3DFE" w:rsidP="002C3DFE">
      <w:r w:rsidRPr="00F3204E">
        <w:t xml:space="preserve">Contiene el código de conexión a la base de datos </w:t>
      </w:r>
      <w:proofErr w:type="spellStart"/>
      <w:r w:rsidRPr="00F3204E">
        <w:t>MySQL</w:t>
      </w:r>
      <w:proofErr w:type="spellEnd"/>
      <w:r w:rsidRPr="00F3204E">
        <w:t>, este fichero será importado por todas las páginas de la aplicación que necesiten acceder a datos.</w:t>
      </w:r>
    </w:p>
    <w:p w14:paraId="5F5854AD" w14:textId="77777777" w:rsidR="002C3DFE" w:rsidRPr="00F3204E" w:rsidRDefault="002C3DFE" w:rsidP="007C6B0A">
      <w:pPr>
        <w:pStyle w:val="Ttulo2"/>
        <w:rPr>
          <w:rFonts w:asciiTheme="minorHAnsi" w:hAnsiTheme="minorHAnsi"/>
          <w:sz w:val="24"/>
          <w:szCs w:val="24"/>
        </w:rPr>
      </w:pPr>
      <w:bookmarkStart w:id="20" w:name="_Toc455343213"/>
      <w:r w:rsidRPr="00F3204E">
        <w:rPr>
          <w:rFonts w:asciiTheme="minorHAnsi" w:hAnsiTheme="minorHAnsi"/>
          <w:sz w:val="24"/>
          <w:szCs w:val="24"/>
        </w:rPr>
        <w:t>/CRUD/ENTIDAD</w:t>
      </w:r>
      <w:bookmarkEnd w:id="20"/>
    </w:p>
    <w:p w14:paraId="5AB549A3" w14:textId="77777777" w:rsidR="002C3DFE" w:rsidRPr="00F3204E" w:rsidRDefault="002C3DFE" w:rsidP="002C3DFE">
      <w:r w:rsidRPr="00F3204E">
        <w:t xml:space="preserve">Cada entidad tiene una carpeta, esta contiene las páginas </w:t>
      </w:r>
      <w:proofErr w:type="spellStart"/>
      <w:r w:rsidRPr="00F3204E">
        <w:t>índice.php</w:t>
      </w:r>
      <w:proofErr w:type="spellEnd"/>
      <w:r w:rsidRPr="00F3204E">
        <w:t xml:space="preserve">, </w:t>
      </w:r>
      <w:proofErr w:type="spellStart"/>
      <w:r w:rsidRPr="00F3204E">
        <w:t>créate.php</w:t>
      </w:r>
      <w:proofErr w:type="spellEnd"/>
      <w:r w:rsidRPr="00F3204E">
        <w:t xml:space="preserve">, </w:t>
      </w:r>
      <w:proofErr w:type="spellStart"/>
      <w:r w:rsidRPr="00F3204E">
        <w:t>read.php</w:t>
      </w:r>
      <w:proofErr w:type="spellEnd"/>
      <w:r w:rsidRPr="00F3204E">
        <w:t xml:space="preserve">, </w:t>
      </w:r>
      <w:proofErr w:type="spellStart"/>
      <w:r w:rsidRPr="00F3204E">
        <w:t>update.php</w:t>
      </w:r>
      <w:proofErr w:type="spellEnd"/>
      <w:r w:rsidRPr="00F3204E">
        <w:t xml:space="preserve">, </w:t>
      </w:r>
      <w:proofErr w:type="spellStart"/>
      <w:r w:rsidRPr="00F3204E">
        <w:t>delete.php</w:t>
      </w:r>
      <w:proofErr w:type="spellEnd"/>
      <w:r w:rsidRPr="00F3204E">
        <w:t>. Desde todas ellas, mediante un sistema de pestañas; se puede navegar por el resto de la página.</w:t>
      </w:r>
    </w:p>
    <w:p w14:paraId="77D6D56B" w14:textId="77777777" w:rsidR="002C3DFE" w:rsidRPr="00F3204E" w:rsidRDefault="002C3DFE" w:rsidP="007C6B0A">
      <w:pPr>
        <w:pStyle w:val="Ttulo2"/>
        <w:rPr>
          <w:rFonts w:asciiTheme="minorHAnsi" w:hAnsiTheme="minorHAnsi"/>
          <w:sz w:val="24"/>
          <w:szCs w:val="24"/>
        </w:rPr>
      </w:pPr>
      <w:bookmarkStart w:id="21" w:name="_Toc455343214"/>
      <w:proofErr w:type="spellStart"/>
      <w:r w:rsidRPr="00F3204E">
        <w:rPr>
          <w:rFonts w:asciiTheme="minorHAnsi" w:hAnsiTheme="minorHAnsi"/>
          <w:sz w:val="24"/>
          <w:szCs w:val="24"/>
        </w:rPr>
        <w:t>Índice.php</w:t>
      </w:r>
      <w:bookmarkEnd w:id="21"/>
      <w:proofErr w:type="spellEnd"/>
    </w:p>
    <w:p w14:paraId="07C65699" w14:textId="77777777" w:rsidR="002C3DFE" w:rsidRPr="00F3204E" w:rsidRDefault="002C3DFE" w:rsidP="002C3DFE">
      <w:r w:rsidRPr="00F3204E">
        <w:t>Muestra un listado con todas las instancias de la entidad. Dependiendo de que la entidad tenga especificado en el modelo la existencia de página crear, borrar y/o modificar; se cargarán los botones que permitan realizar o no estas acciones.</w:t>
      </w:r>
    </w:p>
    <w:p w14:paraId="5EF4CE46" w14:textId="77777777" w:rsidR="002C3DFE" w:rsidRPr="00F3204E" w:rsidRDefault="002C3DFE" w:rsidP="007C6B0A">
      <w:pPr>
        <w:pStyle w:val="Ttulo2"/>
        <w:rPr>
          <w:rFonts w:asciiTheme="minorHAnsi" w:hAnsiTheme="minorHAnsi"/>
          <w:sz w:val="24"/>
          <w:szCs w:val="24"/>
        </w:rPr>
      </w:pPr>
      <w:bookmarkStart w:id="22" w:name="_Toc455343215"/>
      <w:proofErr w:type="spellStart"/>
      <w:r w:rsidRPr="00F3204E">
        <w:rPr>
          <w:rFonts w:asciiTheme="minorHAnsi" w:hAnsiTheme="minorHAnsi"/>
          <w:sz w:val="24"/>
          <w:szCs w:val="24"/>
        </w:rPr>
        <w:t>Créate.php</w:t>
      </w:r>
      <w:bookmarkEnd w:id="22"/>
      <w:proofErr w:type="spellEnd"/>
    </w:p>
    <w:p w14:paraId="709A3116" w14:textId="77777777" w:rsidR="002C3DFE" w:rsidRPr="00F3204E" w:rsidRDefault="002C3DFE" w:rsidP="002C3DFE">
      <w:r w:rsidRPr="00F3204E">
        <w:t xml:space="preserve">Muestra un formulario que permite crear una nueva instancia de la entidad. Al terminar la creación, se redirige automáticamente a </w:t>
      </w:r>
      <w:proofErr w:type="spellStart"/>
      <w:r w:rsidRPr="00F3204E">
        <w:t>índice.php</w:t>
      </w:r>
      <w:proofErr w:type="spellEnd"/>
      <w:r w:rsidRPr="00F3204E">
        <w:t xml:space="preserve"> a fin de poder ver que la nueva instancia se ha insertado.</w:t>
      </w:r>
    </w:p>
    <w:p w14:paraId="665A1B24" w14:textId="77777777" w:rsidR="002C3DFE" w:rsidRPr="00F3204E" w:rsidRDefault="002C3DFE" w:rsidP="007C6B0A">
      <w:pPr>
        <w:pStyle w:val="Ttulo2"/>
        <w:rPr>
          <w:rFonts w:asciiTheme="minorHAnsi" w:hAnsiTheme="minorHAnsi"/>
          <w:sz w:val="24"/>
          <w:szCs w:val="24"/>
        </w:rPr>
      </w:pPr>
      <w:bookmarkStart w:id="23" w:name="_Toc455343216"/>
      <w:proofErr w:type="spellStart"/>
      <w:r w:rsidRPr="00F3204E">
        <w:rPr>
          <w:rFonts w:asciiTheme="minorHAnsi" w:hAnsiTheme="minorHAnsi"/>
          <w:sz w:val="24"/>
          <w:szCs w:val="24"/>
        </w:rPr>
        <w:t>Read.php</w:t>
      </w:r>
      <w:bookmarkEnd w:id="23"/>
      <w:proofErr w:type="spellEnd"/>
    </w:p>
    <w:p w14:paraId="29D0218D" w14:textId="77777777" w:rsidR="002C3DFE" w:rsidRPr="00F3204E" w:rsidRDefault="002C3DFE" w:rsidP="002C3DFE">
      <w:r w:rsidRPr="00F3204E">
        <w:t>Muestra el detalle de una instancia de una entidad.</w:t>
      </w:r>
    </w:p>
    <w:p w14:paraId="30A3E029" w14:textId="77777777" w:rsidR="002C3DFE" w:rsidRPr="00F3204E" w:rsidRDefault="002C3DFE" w:rsidP="007C6B0A">
      <w:pPr>
        <w:pStyle w:val="Ttulo2"/>
        <w:rPr>
          <w:rFonts w:asciiTheme="minorHAnsi" w:hAnsiTheme="minorHAnsi"/>
          <w:sz w:val="24"/>
          <w:szCs w:val="24"/>
        </w:rPr>
      </w:pPr>
      <w:bookmarkStart w:id="24" w:name="_Toc455343217"/>
      <w:proofErr w:type="spellStart"/>
      <w:r w:rsidRPr="00F3204E">
        <w:rPr>
          <w:rFonts w:asciiTheme="minorHAnsi" w:hAnsiTheme="minorHAnsi"/>
          <w:sz w:val="24"/>
          <w:szCs w:val="24"/>
        </w:rPr>
        <w:t>Update.php</w:t>
      </w:r>
      <w:bookmarkEnd w:id="24"/>
      <w:proofErr w:type="spellEnd"/>
    </w:p>
    <w:p w14:paraId="19DB58BE" w14:textId="77777777" w:rsidR="002C3DFE" w:rsidRPr="00F3204E" w:rsidRDefault="002C3DFE" w:rsidP="002C3DFE">
      <w:r w:rsidRPr="00F3204E">
        <w:t>Permite modificar una instancia de una entidad. Al realizar la modificación, se dirige a la página índice de la instancia.</w:t>
      </w:r>
    </w:p>
    <w:p w14:paraId="1CE279F1" w14:textId="77777777" w:rsidR="007C6B0A" w:rsidRPr="00F3204E" w:rsidRDefault="007C6B0A" w:rsidP="007C6B0A">
      <w:pPr>
        <w:pStyle w:val="Ttulo2"/>
        <w:rPr>
          <w:rFonts w:asciiTheme="minorHAnsi" w:hAnsiTheme="minorHAnsi"/>
          <w:sz w:val="24"/>
          <w:szCs w:val="24"/>
        </w:rPr>
      </w:pPr>
      <w:bookmarkStart w:id="25" w:name="_Toc455343218"/>
      <w:proofErr w:type="spellStart"/>
      <w:r w:rsidRPr="00F3204E">
        <w:rPr>
          <w:rFonts w:asciiTheme="minorHAnsi" w:hAnsiTheme="minorHAnsi"/>
          <w:sz w:val="24"/>
          <w:szCs w:val="24"/>
        </w:rPr>
        <w:t>Delete.php</w:t>
      </w:r>
      <w:bookmarkEnd w:id="25"/>
      <w:proofErr w:type="spellEnd"/>
    </w:p>
    <w:p w14:paraId="376CE499" w14:textId="77777777" w:rsidR="007C6B0A" w:rsidRPr="00F3204E" w:rsidRDefault="007C6B0A" w:rsidP="007C6B0A">
      <w:r w:rsidRPr="00F3204E">
        <w:t>Muestra una vista de detalle de una instancia de una entidad y da la opción de borrarla. Cuando ha terminado con  el borrado, el usuario es redirigido a la página índice de esa entidad.</w:t>
      </w:r>
    </w:p>
    <w:p w14:paraId="678AA2F3" w14:textId="77777777" w:rsidR="007C6B0A" w:rsidRPr="00F3204E" w:rsidRDefault="007C6B0A" w:rsidP="007C6B0A">
      <w:pPr>
        <w:pStyle w:val="Ttulo2"/>
        <w:rPr>
          <w:rFonts w:asciiTheme="minorHAnsi" w:hAnsiTheme="minorHAnsi"/>
          <w:sz w:val="24"/>
          <w:szCs w:val="24"/>
        </w:rPr>
      </w:pPr>
      <w:bookmarkStart w:id="26" w:name="_Toc455343219"/>
      <w:r w:rsidRPr="00F3204E">
        <w:rPr>
          <w:rFonts w:asciiTheme="minorHAnsi" w:hAnsiTheme="minorHAnsi"/>
          <w:sz w:val="24"/>
          <w:szCs w:val="24"/>
        </w:rPr>
        <w:t>/CONSULTAS</w:t>
      </w:r>
      <w:bookmarkEnd w:id="26"/>
    </w:p>
    <w:p w14:paraId="4C9A32DF" w14:textId="77777777" w:rsidR="007C6B0A" w:rsidRPr="00F3204E" w:rsidRDefault="007C6B0A" w:rsidP="007C6B0A">
      <w:r w:rsidRPr="00F3204E">
        <w:t xml:space="preserve">Se definen en esta aplicación dos tipos de consultas, encuestas y cuestionarios. Cada tipo de consulta, tiene una subcarpeta asociada. Al igual que en la carpeta CRUD, esta también contiene el fichero </w:t>
      </w:r>
      <w:proofErr w:type="spellStart"/>
      <w:r w:rsidRPr="00F3204E">
        <w:t>dbconfig.php</w:t>
      </w:r>
      <w:proofErr w:type="spellEnd"/>
      <w:r w:rsidRPr="00F3204E">
        <w:t>.</w:t>
      </w:r>
    </w:p>
    <w:p w14:paraId="529E72BF" w14:textId="77777777" w:rsidR="007C6B0A" w:rsidRPr="00F3204E" w:rsidRDefault="007C6B0A" w:rsidP="007C6B0A">
      <w:pPr>
        <w:pStyle w:val="Ttulo2"/>
        <w:rPr>
          <w:rFonts w:asciiTheme="minorHAnsi" w:hAnsiTheme="minorHAnsi"/>
          <w:sz w:val="24"/>
          <w:szCs w:val="24"/>
        </w:rPr>
      </w:pPr>
      <w:bookmarkStart w:id="27" w:name="_Toc455343220"/>
      <w:r w:rsidRPr="00F3204E">
        <w:rPr>
          <w:rFonts w:asciiTheme="minorHAnsi" w:hAnsiTheme="minorHAnsi"/>
          <w:sz w:val="24"/>
          <w:szCs w:val="24"/>
        </w:rPr>
        <w:t>/CONSULTAS/cuestionario</w:t>
      </w:r>
      <w:bookmarkEnd w:id="27"/>
    </w:p>
    <w:p w14:paraId="23A4EC25" w14:textId="77777777" w:rsidR="007C6B0A" w:rsidRPr="00F3204E" w:rsidRDefault="007C6B0A" w:rsidP="007C6B0A">
      <w:r w:rsidRPr="00F3204E">
        <w:t xml:space="preserve">Esta carpeta contendrá tantos ficheros </w:t>
      </w:r>
      <w:proofErr w:type="spellStart"/>
      <w:r w:rsidRPr="00F3204E">
        <w:t>php</w:t>
      </w:r>
      <w:proofErr w:type="spellEnd"/>
      <w:r w:rsidRPr="00F3204E">
        <w:t xml:space="preserve"> como cuestionarios se hayan definido en el modelo. El nombre vendrá dado por el orden en el que se lean del modelo. </w:t>
      </w:r>
    </w:p>
    <w:p w14:paraId="09040A5B" w14:textId="77777777" w:rsidR="007C6B0A" w:rsidRPr="00F3204E" w:rsidRDefault="007C6B0A" w:rsidP="007C6B0A">
      <w:pPr>
        <w:pStyle w:val="Ttulo2"/>
        <w:rPr>
          <w:rFonts w:asciiTheme="minorHAnsi" w:hAnsiTheme="minorHAnsi"/>
          <w:sz w:val="24"/>
          <w:szCs w:val="24"/>
        </w:rPr>
      </w:pPr>
      <w:bookmarkStart w:id="28" w:name="_Toc455343221"/>
      <w:r w:rsidRPr="00F3204E">
        <w:rPr>
          <w:rFonts w:asciiTheme="minorHAnsi" w:hAnsiTheme="minorHAnsi"/>
          <w:sz w:val="24"/>
          <w:szCs w:val="24"/>
        </w:rPr>
        <w:t>/CONSULTAS/encuestas</w:t>
      </w:r>
      <w:bookmarkEnd w:id="28"/>
    </w:p>
    <w:p w14:paraId="7B0E0066" w14:textId="77777777" w:rsidR="007C6B0A" w:rsidRPr="00F3204E" w:rsidRDefault="007C6B0A" w:rsidP="007C6B0A">
      <w:r w:rsidRPr="00F3204E">
        <w:t xml:space="preserve">Esta carpeta contendrá dos ficheros </w:t>
      </w:r>
      <w:proofErr w:type="spellStart"/>
      <w:r w:rsidRPr="00F3204E">
        <w:t>php</w:t>
      </w:r>
      <w:proofErr w:type="spellEnd"/>
      <w:r w:rsidRPr="00F3204E">
        <w:t xml:space="preserve"> por cada encuesta que se haya definido en el modelo.</w:t>
      </w:r>
    </w:p>
    <w:p w14:paraId="633243DC" w14:textId="77777777" w:rsidR="007C6B0A" w:rsidRPr="00F3204E" w:rsidRDefault="007C6B0A" w:rsidP="007C6B0A">
      <w:pPr>
        <w:pStyle w:val="Prrafodelista"/>
        <w:numPr>
          <w:ilvl w:val="0"/>
          <w:numId w:val="7"/>
        </w:numPr>
        <w:spacing w:after="160" w:line="259" w:lineRule="auto"/>
      </w:pPr>
      <w:r w:rsidRPr="00F3204E">
        <w:t xml:space="preserve">Los ficheros que tienen como nombre el orden en que se ha leído la encuesta del modelo mostrarán la encuesta. </w:t>
      </w:r>
    </w:p>
    <w:p w14:paraId="1A62440A" w14:textId="77777777" w:rsidR="007C6B0A" w:rsidRPr="00F3204E" w:rsidRDefault="007C6B0A" w:rsidP="007C6B0A">
      <w:pPr>
        <w:pStyle w:val="Prrafodelista"/>
        <w:numPr>
          <w:ilvl w:val="0"/>
          <w:numId w:val="7"/>
        </w:numPr>
        <w:spacing w:after="160" w:line="259" w:lineRule="auto"/>
      </w:pPr>
      <w:r w:rsidRPr="00F3204E">
        <w:t>Los ficheros que tienen como nombre el orden en que se ha leído la encuesta del modelo terminado en RES muestran los resultados de la encuesta.</w:t>
      </w:r>
    </w:p>
    <w:p w14:paraId="01545F8E" w14:textId="77777777" w:rsidR="007C6B0A" w:rsidRPr="00F3204E" w:rsidRDefault="007C6B0A" w:rsidP="002C3DFE"/>
    <w:p w14:paraId="541AF6D7" w14:textId="77777777" w:rsidR="0025714C" w:rsidRPr="00F3204E" w:rsidRDefault="0025714C" w:rsidP="0025714C">
      <w:pPr>
        <w:pStyle w:val="Textoindependiente"/>
        <w:rPr>
          <w:rFonts w:asciiTheme="minorHAnsi" w:hAnsiTheme="minorHAnsi"/>
          <w:sz w:val="24"/>
          <w:szCs w:val="24"/>
        </w:rPr>
      </w:pPr>
    </w:p>
    <w:p w14:paraId="297C7FAE" w14:textId="77777777" w:rsidR="0025714C" w:rsidRPr="00F3204E" w:rsidRDefault="0025714C" w:rsidP="007C6B0A">
      <w:pPr>
        <w:pStyle w:val="Ttulo1"/>
        <w:rPr>
          <w:rFonts w:asciiTheme="minorHAnsi" w:hAnsiTheme="minorHAnsi"/>
          <w:sz w:val="24"/>
          <w:szCs w:val="24"/>
        </w:rPr>
      </w:pPr>
      <w:bookmarkStart w:id="29" w:name="__RefHeading__15657_1487506279"/>
      <w:bookmarkStart w:id="30" w:name="_Toc455343222"/>
      <w:bookmarkEnd w:id="29"/>
      <w:r w:rsidRPr="00F3204E">
        <w:rPr>
          <w:rFonts w:asciiTheme="minorHAnsi" w:hAnsiTheme="minorHAnsi"/>
          <w:sz w:val="24"/>
          <w:szCs w:val="24"/>
        </w:rPr>
        <w:t>Herramientas de desarrollo</w:t>
      </w:r>
      <w:bookmarkEnd w:id="30"/>
      <w:r w:rsidRPr="00F3204E">
        <w:rPr>
          <w:rFonts w:asciiTheme="minorHAnsi" w:hAnsiTheme="minorHAnsi"/>
          <w:sz w:val="24"/>
          <w:szCs w:val="24"/>
        </w:rPr>
        <w:t xml:space="preserve"> </w:t>
      </w:r>
    </w:p>
    <w:p w14:paraId="099A152F" w14:textId="77777777" w:rsidR="007C6B0A" w:rsidRPr="00F3204E" w:rsidRDefault="007C6B0A" w:rsidP="007C6B0A">
      <w:r w:rsidRPr="00F3204E">
        <w:t xml:space="preserve">La aplicación requiere de un servidor PHP 5 (para las pruebas utilizamos Apache) y </w:t>
      </w:r>
      <w:proofErr w:type="spellStart"/>
      <w:r w:rsidRPr="00F3204E">
        <w:t>MariaDB</w:t>
      </w:r>
      <w:proofErr w:type="spellEnd"/>
      <w:r w:rsidRPr="00F3204E">
        <w:t xml:space="preserve"> o </w:t>
      </w:r>
      <w:proofErr w:type="spellStart"/>
      <w:r w:rsidRPr="00F3204E">
        <w:t>MySQL</w:t>
      </w:r>
      <w:proofErr w:type="spellEnd"/>
      <w:r w:rsidRPr="00F3204E">
        <w:t xml:space="preserve"> para funcionar. Para el desarrollo se ha utilizado el servidor XAMP para Windows v5.6.23.</w:t>
      </w:r>
    </w:p>
    <w:p w14:paraId="6EE82B12" w14:textId="77777777" w:rsidR="00D96A54" w:rsidRPr="00F3204E" w:rsidRDefault="00D96A54" w:rsidP="007C6B0A"/>
    <w:p w14:paraId="5BC93A4A" w14:textId="04D108A1" w:rsidR="00D96A54" w:rsidRPr="00F3204E" w:rsidRDefault="00D96A54" w:rsidP="007C6B0A">
      <w:r w:rsidRPr="00F3204E">
        <w:t xml:space="preserve">Para desarrollar la sintaxis concreta se ha utilizado EUGENIA v1.2.0.2 y Eclipse </w:t>
      </w:r>
      <w:proofErr w:type="spellStart"/>
      <w:r w:rsidRPr="00F3204E">
        <w:t>Mars</w:t>
      </w:r>
      <w:proofErr w:type="spellEnd"/>
      <w:r w:rsidRPr="00F3204E">
        <w:t xml:space="preserve">. </w:t>
      </w:r>
    </w:p>
    <w:p w14:paraId="66EF4904" w14:textId="6D24E385" w:rsidR="00D96A54" w:rsidRPr="00F3204E" w:rsidRDefault="00D96A54" w:rsidP="007C6B0A">
      <w:r w:rsidRPr="00F3204E">
        <w:t xml:space="preserve">Por último, para la generación de código, se ha utilizado </w:t>
      </w:r>
      <w:proofErr w:type="spellStart"/>
      <w:r w:rsidRPr="00F3204E">
        <w:t>Acceleo</w:t>
      </w:r>
      <w:proofErr w:type="spellEnd"/>
      <w:r w:rsidRPr="00F3204E">
        <w:t xml:space="preserve"> v3.6.1 con el mismo Eclipse utilizado anteriormente.</w:t>
      </w:r>
    </w:p>
    <w:p w14:paraId="7C7EF8EB" w14:textId="77777777" w:rsidR="0025714C" w:rsidRPr="00F3204E" w:rsidRDefault="0025714C" w:rsidP="0025714C">
      <w:pPr>
        <w:pStyle w:val="Textoindependiente"/>
        <w:rPr>
          <w:rFonts w:asciiTheme="minorHAnsi" w:hAnsiTheme="minorHAnsi"/>
          <w:sz w:val="24"/>
          <w:szCs w:val="24"/>
        </w:rPr>
      </w:pPr>
    </w:p>
    <w:p w14:paraId="6537D60A" w14:textId="77777777" w:rsidR="00637C1A" w:rsidRPr="00F3204E" w:rsidRDefault="00637C1A" w:rsidP="00637C1A">
      <w:pPr>
        <w:pStyle w:val="Ttulo1"/>
        <w:rPr>
          <w:rFonts w:asciiTheme="minorHAnsi" w:hAnsiTheme="minorHAnsi"/>
          <w:sz w:val="24"/>
          <w:szCs w:val="24"/>
        </w:rPr>
      </w:pPr>
      <w:bookmarkStart w:id="31" w:name="_Toc455343223"/>
      <w:r w:rsidRPr="00F3204E">
        <w:rPr>
          <w:rFonts w:asciiTheme="minorHAnsi" w:hAnsiTheme="minorHAnsi"/>
          <w:sz w:val="24"/>
          <w:szCs w:val="24"/>
        </w:rPr>
        <w:t>Puesta en marcha</w:t>
      </w:r>
      <w:bookmarkEnd w:id="31"/>
    </w:p>
    <w:p w14:paraId="2A1B20EA" w14:textId="77777777" w:rsidR="00637C1A" w:rsidRPr="00F3204E" w:rsidRDefault="00637C1A" w:rsidP="00637C1A">
      <w:r w:rsidRPr="00F3204E">
        <w:t>Para ejecutar la aplicación por primera vez, una vez generado el código; hay que seguir los siguientes pasos.</w:t>
      </w:r>
    </w:p>
    <w:p w14:paraId="6DCA7E55" w14:textId="77777777" w:rsidR="00637C1A" w:rsidRPr="00F3204E" w:rsidRDefault="00637C1A" w:rsidP="00637C1A">
      <w:pPr>
        <w:pStyle w:val="Prrafodelista"/>
        <w:numPr>
          <w:ilvl w:val="0"/>
          <w:numId w:val="8"/>
        </w:numPr>
        <w:spacing w:after="160" w:line="259" w:lineRule="auto"/>
      </w:pPr>
      <w:r w:rsidRPr="00F3204E">
        <w:t>Copiar los ficheros y carpetas generados a la carpeta del servidor PHP.</w:t>
      </w:r>
    </w:p>
    <w:p w14:paraId="0C5D6E1B" w14:textId="77777777" w:rsidR="00637C1A" w:rsidRPr="00F3204E" w:rsidRDefault="00637C1A" w:rsidP="00637C1A">
      <w:pPr>
        <w:pStyle w:val="Prrafodelista"/>
        <w:numPr>
          <w:ilvl w:val="0"/>
          <w:numId w:val="8"/>
        </w:numPr>
        <w:spacing w:after="160" w:line="259" w:lineRule="auto"/>
      </w:pPr>
      <w:r w:rsidRPr="00F3204E">
        <w:t xml:space="preserve">Acceder a la página </w:t>
      </w:r>
      <w:proofErr w:type="spellStart"/>
      <w:r w:rsidRPr="00F3204E">
        <w:t>initilize.php</w:t>
      </w:r>
      <w:proofErr w:type="spellEnd"/>
      <w:r w:rsidRPr="00F3204E">
        <w:t>. Esta inicializará la BBDD e insertará en ella los datos necesarios.</w:t>
      </w:r>
    </w:p>
    <w:p w14:paraId="7755B295" w14:textId="77777777" w:rsidR="00637C1A" w:rsidRPr="00F3204E" w:rsidRDefault="00637C1A" w:rsidP="00637C1A">
      <w:pPr>
        <w:pStyle w:val="Prrafodelista"/>
        <w:numPr>
          <w:ilvl w:val="0"/>
          <w:numId w:val="8"/>
        </w:numPr>
        <w:spacing w:after="160" w:line="259" w:lineRule="auto"/>
      </w:pPr>
      <w:r w:rsidRPr="00F3204E">
        <w:t>A partir de este momento la aplicación ya es completamente funcional</w:t>
      </w:r>
    </w:p>
    <w:p w14:paraId="102E8F30" w14:textId="77777777" w:rsidR="00637C1A" w:rsidRPr="00F3204E" w:rsidRDefault="00637C1A" w:rsidP="0025714C">
      <w:pPr>
        <w:pStyle w:val="Textoindependiente"/>
        <w:rPr>
          <w:rFonts w:asciiTheme="minorHAnsi" w:hAnsiTheme="minorHAnsi"/>
          <w:sz w:val="24"/>
          <w:szCs w:val="24"/>
        </w:rPr>
      </w:pPr>
    </w:p>
    <w:p w14:paraId="2DB107D9" w14:textId="27DBFA78" w:rsidR="00637C1A" w:rsidRPr="00F3204E" w:rsidRDefault="0025714C" w:rsidP="00B355F7">
      <w:pPr>
        <w:pStyle w:val="Ttulo1"/>
        <w:rPr>
          <w:rFonts w:asciiTheme="minorHAnsi" w:hAnsiTheme="minorHAnsi"/>
          <w:sz w:val="24"/>
          <w:szCs w:val="24"/>
        </w:rPr>
      </w:pPr>
      <w:bookmarkStart w:id="32" w:name="__RefHeading__15659_1487506279"/>
      <w:bookmarkStart w:id="33" w:name="_Toc455343224"/>
      <w:bookmarkEnd w:id="32"/>
      <w:r w:rsidRPr="00F3204E">
        <w:rPr>
          <w:rFonts w:asciiTheme="minorHAnsi" w:hAnsiTheme="minorHAnsi"/>
          <w:sz w:val="24"/>
          <w:szCs w:val="24"/>
        </w:rPr>
        <w:t>Contenido del archivo comprimido que se entrega</w:t>
      </w:r>
      <w:bookmarkEnd w:id="33"/>
    </w:p>
    <w:p w14:paraId="3D249035" w14:textId="77777777" w:rsidR="00B355F7" w:rsidRPr="00F3204E" w:rsidRDefault="00B355F7" w:rsidP="00B355F7"/>
    <w:p w14:paraId="7B86E446" w14:textId="6C4D94D5" w:rsidR="00637C1A" w:rsidRPr="00F3204E" w:rsidRDefault="00637C1A" w:rsidP="00637C1A">
      <w:pPr>
        <w:pStyle w:val="Textoindependiente"/>
        <w:rPr>
          <w:rFonts w:asciiTheme="minorHAnsi" w:hAnsiTheme="minorHAnsi"/>
          <w:sz w:val="24"/>
          <w:szCs w:val="24"/>
        </w:rPr>
      </w:pPr>
      <w:r w:rsidRPr="00F3204E">
        <w:rPr>
          <w:rFonts w:asciiTheme="minorHAnsi" w:hAnsiTheme="minorHAnsi"/>
          <w:sz w:val="24"/>
          <w:szCs w:val="24"/>
        </w:rPr>
        <w:t xml:space="preserve">A continuación se detallan los archivos que se entregan : </w:t>
      </w:r>
    </w:p>
    <w:p w14:paraId="0225ED58" w14:textId="3339A530" w:rsidR="00637C1A" w:rsidRPr="00F3204E" w:rsidRDefault="00637C1A"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dsl_4webquiz</w:t>
      </w:r>
    </w:p>
    <w:p w14:paraId="040EF7CE" w14:textId="7A8791CF" w:rsidR="00637C1A" w:rsidRPr="00F3204E" w:rsidRDefault="00637C1A"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dsl_4webquiz</w:t>
      </w:r>
      <w:r w:rsidRPr="00F3204E">
        <w:rPr>
          <w:rFonts w:asciiTheme="minorHAnsi" w:hAnsiTheme="minorHAnsi"/>
          <w:sz w:val="24"/>
          <w:szCs w:val="24"/>
        </w:rPr>
        <w:t>.edit</w:t>
      </w:r>
    </w:p>
    <w:p w14:paraId="4D453B1B" w14:textId="09B0E017" w:rsidR="00637C1A" w:rsidRPr="00F3204E" w:rsidRDefault="00637C1A"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dsl_4webquiz.editor</w:t>
      </w:r>
    </w:p>
    <w:p w14:paraId="73F95E27" w14:textId="24D9A44C" w:rsidR="00637C1A" w:rsidRPr="00F3204E" w:rsidRDefault="00637C1A"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dsl_4webquiz.test</w:t>
      </w:r>
    </w:p>
    <w:p w14:paraId="409DE98A" w14:textId="01DC5DE3" w:rsidR="00637C1A" w:rsidRPr="00F3204E" w:rsidRDefault="00637C1A"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dsl_4webquiz</w:t>
      </w:r>
      <w:r w:rsidRPr="00F3204E">
        <w:rPr>
          <w:rFonts w:asciiTheme="minorHAnsi" w:hAnsiTheme="minorHAnsi"/>
          <w:sz w:val="24"/>
          <w:szCs w:val="24"/>
        </w:rPr>
        <w:t>.diagram</w:t>
      </w:r>
    </w:p>
    <w:p w14:paraId="7E0A911F" w14:textId="017E2690" w:rsidR="00637C1A" w:rsidRPr="00F3204E" w:rsidRDefault="00637C1A"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dsl_4webquiz</w:t>
      </w:r>
      <w:r w:rsidRPr="00F3204E">
        <w:rPr>
          <w:rFonts w:asciiTheme="minorHAnsi" w:hAnsiTheme="minorHAnsi"/>
          <w:sz w:val="24"/>
          <w:szCs w:val="24"/>
        </w:rPr>
        <w:t>.acceleo</w:t>
      </w:r>
    </w:p>
    <w:p w14:paraId="2504FBB6" w14:textId="62BF5B0D" w:rsidR="000640E4" w:rsidRPr="00F3204E" w:rsidRDefault="000640E4"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Documentación del proyecto.</w:t>
      </w:r>
    </w:p>
    <w:p w14:paraId="04C70960" w14:textId="09CE06F5" w:rsidR="000640E4" w:rsidRPr="00F3204E" w:rsidRDefault="000640E4" w:rsidP="00637C1A">
      <w:pPr>
        <w:pStyle w:val="Textoindependiente"/>
        <w:numPr>
          <w:ilvl w:val="1"/>
          <w:numId w:val="3"/>
        </w:numPr>
        <w:rPr>
          <w:rFonts w:asciiTheme="minorHAnsi" w:hAnsiTheme="minorHAnsi"/>
          <w:sz w:val="24"/>
          <w:szCs w:val="24"/>
        </w:rPr>
      </w:pPr>
      <w:r w:rsidRPr="00F3204E">
        <w:rPr>
          <w:rFonts w:asciiTheme="minorHAnsi" w:hAnsiTheme="minorHAnsi"/>
          <w:sz w:val="24"/>
          <w:szCs w:val="24"/>
        </w:rPr>
        <w:t>Modelo de ejemplo, que se encuentra dentro de los proyectos eclipse entregados</w:t>
      </w:r>
      <w:r w:rsidR="00423107" w:rsidRPr="00F3204E">
        <w:rPr>
          <w:rFonts w:asciiTheme="minorHAnsi" w:hAnsiTheme="minorHAnsi"/>
          <w:sz w:val="24"/>
          <w:szCs w:val="24"/>
        </w:rPr>
        <w:t>.</w:t>
      </w:r>
    </w:p>
    <w:p w14:paraId="61B15D1A" w14:textId="16F987D9" w:rsidR="00637C1A" w:rsidRPr="00F3204E" w:rsidRDefault="00637C1A" w:rsidP="00637C1A">
      <w:pPr>
        <w:pStyle w:val="Textoindependiente"/>
        <w:ind w:left="720"/>
        <w:rPr>
          <w:rFonts w:asciiTheme="minorHAnsi" w:hAnsiTheme="minorHAnsi"/>
          <w:sz w:val="24"/>
          <w:szCs w:val="24"/>
        </w:rPr>
      </w:pPr>
    </w:p>
    <w:p w14:paraId="430A67FE" w14:textId="77777777" w:rsidR="0025714C" w:rsidRPr="00F3204E" w:rsidRDefault="0025714C" w:rsidP="0025714C">
      <w:pPr>
        <w:tabs>
          <w:tab w:val="left" w:pos="2096"/>
        </w:tabs>
        <w:jc w:val="both"/>
        <w:rPr>
          <w:lang w:val="es-ES"/>
        </w:rPr>
      </w:pPr>
    </w:p>
    <w:p w14:paraId="0144611B" w14:textId="77777777" w:rsidR="0025714C" w:rsidRPr="00F3204E" w:rsidRDefault="0025714C" w:rsidP="0025714C">
      <w:pPr>
        <w:tabs>
          <w:tab w:val="left" w:pos="2096"/>
        </w:tabs>
        <w:jc w:val="both"/>
        <w:rPr>
          <w:lang w:val="es-ES"/>
        </w:rPr>
      </w:pPr>
    </w:p>
    <w:sectPr w:rsidR="0025714C" w:rsidRPr="00F3204E" w:rsidSect="00BE5AFC">
      <w:headerReference w:type="default" r:id="rId19"/>
      <w:pgSz w:w="11900" w:h="16840"/>
      <w:pgMar w:top="1417" w:right="1701" w:bottom="1417" w:left="1701" w:header="708" w:footer="708" w:gutter="0"/>
      <w:pgNumType w:fmt="numberInDash"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262C2" w14:textId="77777777" w:rsidR="008A3E22" w:rsidRDefault="008A3E22" w:rsidP="004F5BB3">
      <w:r>
        <w:separator/>
      </w:r>
    </w:p>
  </w:endnote>
  <w:endnote w:type="continuationSeparator" w:id="0">
    <w:p w14:paraId="2FB1CDB5" w14:textId="77777777" w:rsidR="008A3E22" w:rsidRDefault="008A3E22" w:rsidP="004F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2AC44" w14:textId="77777777" w:rsidR="004F5BB3" w:rsidRDefault="004F5BB3" w:rsidP="00B345B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0BBABE" w14:textId="77777777" w:rsidR="004F5BB3" w:rsidRDefault="004F5BB3" w:rsidP="004F5BB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3A8E8" w14:textId="77777777" w:rsidR="004F5BB3" w:rsidRDefault="004F5BB3" w:rsidP="001A00AF">
    <w:pPr>
      <w:pStyle w:val="Piedepgina"/>
      <w:pBdr>
        <w:top w:val="single" w:sz="4" w:space="1"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EE970" w14:textId="77777777" w:rsidR="008A3E22" w:rsidRDefault="008A3E22" w:rsidP="004F5BB3">
      <w:r>
        <w:separator/>
      </w:r>
    </w:p>
  </w:footnote>
  <w:footnote w:type="continuationSeparator" w:id="0">
    <w:p w14:paraId="297B439E" w14:textId="77777777" w:rsidR="008A3E22" w:rsidRDefault="008A3E22" w:rsidP="004F5B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B07AA" w14:textId="77777777" w:rsidR="001A00AF" w:rsidRDefault="001A00AF" w:rsidP="00B345B5">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F5C50B" w14:textId="77777777" w:rsidR="00BE5AFC" w:rsidRDefault="00BE5AFC" w:rsidP="001A00AF">
    <w:pPr>
      <w:pStyle w:val="Encabezado"/>
      <w:framePr w:wrap="none" w:vAnchor="text" w:hAnchor="margin" w:xAlign="inside"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0FB8CF4F" w14:textId="77777777" w:rsidR="00BE5AFC" w:rsidRDefault="00BE5AFC" w:rsidP="00BE5AFC">
    <w:pPr>
      <w:pStyle w:val="Encabezado"/>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391B" w14:textId="77777777" w:rsidR="001A00AF" w:rsidRDefault="001A00AF" w:rsidP="001A00AF">
    <w:pPr>
      <w:pStyle w:val="Encabezado"/>
      <w:pBdr>
        <w:bottom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0B71" w14:textId="77777777" w:rsidR="00BE5AFC" w:rsidRPr="00062AC1" w:rsidRDefault="00BE5AFC" w:rsidP="001A00AF">
    <w:pPr>
      <w:pStyle w:val="Encabezado"/>
      <w:framePr w:wrap="none" w:vAnchor="text" w:hAnchor="margin" w:xAlign="right" w:y="1"/>
      <w:rPr>
        <w:rStyle w:val="Nmerodepgina"/>
        <w:color w:val="5B9BD5" w:themeColor="accent1"/>
      </w:rPr>
    </w:pPr>
    <w:r w:rsidRPr="00062AC1">
      <w:rPr>
        <w:rStyle w:val="Nmerodepgina"/>
        <w:color w:val="5B9BD5" w:themeColor="accent1"/>
      </w:rPr>
      <w:fldChar w:fldCharType="begin"/>
    </w:r>
    <w:r w:rsidRPr="00062AC1">
      <w:rPr>
        <w:rStyle w:val="Nmerodepgina"/>
        <w:color w:val="5B9BD5" w:themeColor="accent1"/>
      </w:rPr>
      <w:instrText xml:space="preserve">PAGE  </w:instrText>
    </w:r>
    <w:r w:rsidRPr="00062AC1">
      <w:rPr>
        <w:rStyle w:val="Nmerodepgina"/>
        <w:color w:val="5B9BD5" w:themeColor="accent1"/>
      </w:rPr>
      <w:fldChar w:fldCharType="separate"/>
    </w:r>
    <w:r w:rsidR="00990CA2">
      <w:rPr>
        <w:rStyle w:val="Nmerodepgina"/>
        <w:noProof/>
        <w:color w:val="5B9BD5" w:themeColor="accent1"/>
      </w:rPr>
      <w:t>- 10 -</w:t>
    </w:r>
    <w:r w:rsidRPr="00062AC1">
      <w:rPr>
        <w:rStyle w:val="Nmerodepgina"/>
        <w:color w:val="5B9BD5" w:themeColor="accent1"/>
      </w:rPr>
      <w:fldChar w:fldCharType="end"/>
    </w:r>
  </w:p>
  <w:p w14:paraId="49C6905B" w14:textId="69DB0CCE" w:rsidR="004F5BB3" w:rsidRPr="00062AC1" w:rsidRDefault="00062AC1" w:rsidP="001A00AF">
    <w:pPr>
      <w:pStyle w:val="Encabezado"/>
      <w:pBdr>
        <w:bottom w:val="single" w:sz="4" w:space="1" w:color="auto"/>
      </w:pBdr>
      <w:ind w:right="360"/>
      <w:jc w:val="both"/>
      <w:rPr>
        <w:sz w:val="28"/>
      </w:rPr>
    </w:pPr>
    <w:r w:rsidRPr="00062AC1">
      <w:rPr>
        <w:color w:val="5B9BD5" w:themeColor="accent1"/>
        <w:sz w:val="28"/>
      </w:rPr>
      <w:t xml:space="preserve">JUAN LUIS FRAGOSO DEL REY – CARLOS GARCÍA CABEZÓN      </w:t>
    </w:r>
    <w:r w:rsidRPr="00062AC1">
      <w:rPr>
        <w:sz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1730"/>
        </w:tabs>
        <w:ind w:left="-1730" w:hanging="360"/>
      </w:pPr>
      <w:rPr>
        <w:rFonts w:ascii="Symbol" w:hAnsi="Symbol" w:cs="OpenSymbol"/>
      </w:rPr>
    </w:lvl>
    <w:lvl w:ilvl="1">
      <w:start w:val="1"/>
      <w:numFmt w:val="bullet"/>
      <w:lvlText w:val="◦"/>
      <w:lvlJc w:val="left"/>
      <w:pPr>
        <w:tabs>
          <w:tab w:val="num" w:pos="-1370"/>
        </w:tabs>
        <w:ind w:left="-1370" w:hanging="360"/>
      </w:pPr>
      <w:rPr>
        <w:rFonts w:ascii="OpenSymbol" w:hAnsi="OpenSymbol" w:cs="OpenSymbol"/>
      </w:rPr>
    </w:lvl>
    <w:lvl w:ilvl="2">
      <w:start w:val="1"/>
      <w:numFmt w:val="bullet"/>
      <w:lvlText w:val="▪"/>
      <w:lvlJc w:val="left"/>
      <w:pPr>
        <w:tabs>
          <w:tab w:val="num" w:pos="-1010"/>
        </w:tabs>
        <w:ind w:left="-1010" w:hanging="360"/>
      </w:pPr>
      <w:rPr>
        <w:rFonts w:ascii="OpenSymbol" w:hAnsi="OpenSymbol" w:cs="OpenSymbol"/>
      </w:rPr>
    </w:lvl>
    <w:lvl w:ilvl="3">
      <w:start w:val="1"/>
      <w:numFmt w:val="bullet"/>
      <w:lvlText w:val=""/>
      <w:lvlJc w:val="left"/>
      <w:pPr>
        <w:tabs>
          <w:tab w:val="num" w:pos="-650"/>
        </w:tabs>
        <w:ind w:left="-650" w:hanging="360"/>
      </w:pPr>
      <w:rPr>
        <w:rFonts w:ascii="Symbol" w:hAnsi="Symbol" w:cs="OpenSymbol"/>
      </w:rPr>
    </w:lvl>
    <w:lvl w:ilvl="4">
      <w:start w:val="1"/>
      <w:numFmt w:val="bullet"/>
      <w:lvlText w:val="◦"/>
      <w:lvlJc w:val="left"/>
      <w:pPr>
        <w:tabs>
          <w:tab w:val="num" w:pos="-290"/>
        </w:tabs>
        <w:ind w:left="-290" w:hanging="360"/>
      </w:pPr>
      <w:rPr>
        <w:rFonts w:ascii="OpenSymbol" w:hAnsi="OpenSymbol" w:cs="OpenSymbol"/>
      </w:rPr>
    </w:lvl>
    <w:lvl w:ilvl="5">
      <w:start w:val="1"/>
      <w:numFmt w:val="bullet"/>
      <w:lvlText w:val="▪"/>
      <w:lvlJc w:val="left"/>
      <w:pPr>
        <w:tabs>
          <w:tab w:val="num" w:pos="70"/>
        </w:tabs>
        <w:ind w:left="70" w:hanging="360"/>
      </w:pPr>
      <w:rPr>
        <w:rFonts w:ascii="OpenSymbol" w:hAnsi="OpenSymbol" w:cs="OpenSymbol"/>
      </w:rPr>
    </w:lvl>
    <w:lvl w:ilvl="6">
      <w:start w:val="1"/>
      <w:numFmt w:val="bullet"/>
      <w:lvlText w:val=""/>
      <w:lvlJc w:val="left"/>
      <w:pPr>
        <w:tabs>
          <w:tab w:val="num" w:pos="430"/>
        </w:tabs>
        <w:ind w:left="430" w:hanging="360"/>
      </w:pPr>
      <w:rPr>
        <w:rFonts w:ascii="Symbol" w:hAnsi="Symbol" w:cs="OpenSymbol"/>
      </w:rPr>
    </w:lvl>
    <w:lvl w:ilvl="7">
      <w:start w:val="1"/>
      <w:numFmt w:val="bullet"/>
      <w:lvlText w:val="◦"/>
      <w:lvlJc w:val="left"/>
      <w:pPr>
        <w:tabs>
          <w:tab w:val="num" w:pos="790"/>
        </w:tabs>
        <w:ind w:left="790" w:hanging="360"/>
      </w:pPr>
      <w:rPr>
        <w:rFonts w:ascii="OpenSymbol" w:hAnsi="OpenSymbol" w:cs="OpenSymbol"/>
      </w:rPr>
    </w:lvl>
    <w:lvl w:ilvl="8">
      <w:start w:val="1"/>
      <w:numFmt w:val="bullet"/>
      <w:lvlText w:val="▪"/>
      <w:lvlJc w:val="left"/>
      <w:pPr>
        <w:tabs>
          <w:tab w:val="num" w:pos="1150"/>
        </w:tabs>
        <w:ind w:left="115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FB5206"/>
    <w:multiLevelType w:val="hybridMultilevel"/>
    <w:tmpl w:val="99C0FAA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B9A0C61"/>
    <w:multiLevelType w:val="hybridMultilevel"/>
    <w:tmpl w:val="4E2A1A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BC95DBA"/>
    <w:multiLevelType w:val="hybridMultilevel"/>
    <w:tmpl w:val="810ABE2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9559DA"/>
    <w:multiLevelType w:val="hybridMultilevel"/>
    <w:tmpl w:val="9B12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2069A0"/>
    <w:multiLevelType w:val="hybridMultilevel"/>
    <w:tmpl w:val="B7A820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7525EDC"/>
    <w:multiLevelType w:val="hybridMultilevel"/>
    <w:tmpl w:val="CBCAB5F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4C"/>
    <w:rsid w:val="00062AC1"/>
    <w:rsid w:val="000640E4"/>
    <w:rsid w:val="00085BCD"/>
    <w:rsid w:val="000A2A79"/>
    <w:rsid w:val="000C2402"/>
    <w:rsid w:val="000E692D"/>
    <w:rsid w:val="00105509"/>
    <w:rsid w:val="00192600"/>
    <w:rsid w:val="001A00AF"/>
    <w:rsid w:val="001D15C6"/>
    <w:rsid w:val="00212930"/>
    <w:rsid w:val="0025714C"/>
    <w:rsid w:val="002834B5"/>
    <w:rsid w:val="002A07B3"/>
    <w:rsid w:val="002B08F3"/>
    <w:rsid w:val="002C3DFE"/>
    <w:rsid w:val="002E00EB"/>
    <w:rsid w:val="003F6CF6"/>
    <w:rsid w:val="00407C00"/>
    <w:rsid w:val="004207AB"/>
    <w:rsid w:val="00423107"/>
    <w:rsid w:val="00424432"/>
    <w:rsid w:val="004555A8"/>
    <w:rsid w:val="004B473B"/>
    <w:rsid w:val="004F5BB3"/>
    <w:rsid w:val="00514FEA"/>
    <w:rsid w:val="00533C6D"/>
    <w:rsid w:val="0058121E"/>
    <w:rsid w:val="005D7E5B"/>
    <w:rsid w:val="00637C1A"/>
    <w:rsid w:val="00654233"/>
    <w:rsid w:val="00663103"/>
    <w:rsid w:val="0069621D"/>
    <w:rsid w:val="006A0A57"/>
    <w:rsid w:val="006C72E5"/>
    <w:rsid w:val="006E65D3"/>
    <w:rsid w:val="00720E0D"/>
    <w:rsid w:val="0076186F"/>
    <w:rsid w:val="007C6B0A"/>
    <w:rsid w:val="0086503E"/>
    <w:rsid w:val="00881761"/>
    <w:rsid w:val="008A32B2"/>
    <w:rsid w:val="008A3E22"/>
    <w:rsid w:val="009539D4"/>
    <w:rsid w:val="0095589F"/>
    <w:rsid w:val="00960112"/>
    <w:rsid w:val="00975CFC"/>
    <w:rsid w:val="00976FD8"/>
    <w:rsid w:val="00990CA2"/>
    <w:rsid w:val="00A1104F"/>
    <w:rsid w:val="00A142F4"/>
    <w:rsid w:val="00A80C1E"/>
    <w:rsid w:val="00AF4403"/>
    <w:rsid w:val="00AF7B0E"/>
    <w:rsid w:val="00B115C3"/>
    <w:rsid w:val="00B233F8"/>
    <w:rsid w:val="00B301D8"/>
    <w:rsid w:val="00B355F7"/>
    <w:rsid w:val="00BD52B0"/>
    <w:rsid w:val="00BE5AFC"/>
    <w:rsid w:val="00C2774C"/>
    <w:rsid w:val="00C36C9D"/>
    <w:rsid w:val="00CB4A8D"/>
    <w:rsid w:val="00CE4904"/>
    <w:rsid w:val="00D75688"/>
    <w:rsid w:val="00D96A54"/>
    <w:rsid w:val="00DA58ED"/>
    <w:rsid w:val="00DB5866"/>
    <w:rsid w:val="00DC0B03"/>
    <w:rsid w:val="00E01ECF"/>
    <w:rsid w:val="00E27088"/>
    <w:rsid w:val="00E834E5"/>
    <w:rsid w:val="00ED5D87"/>
    <w:rsid w:val="00F3204E"/>
    <w:rsid w:val="00F679B1"/>
    <w:rsid w:val="00FA140A"/>
    <w:rsid w:val="00FB5EBA"/>
    <w:rsid w:val="00FE61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D0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7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4"/>
    <w:next w:val="Textoindependiente"/>
    <w:link w:val="Ttulo2Car"/>
    <w:qFormat/>
    <w:rsid w:val="002C3DFE"/>
    <w:pPr>
      <w:outlineLvl w:val="1"/>
    </w:pPr>
    <w:rPr>
      <w:i w:val="0"/>
      <w:sz w:val="28"/>
    </w:rPr>
  </w:style>
  <w:style w:type="paragraph" w:styleId="Ttulo3">
    <w:name w:val="heading 3"/>
    <w:basedOn w:val="Normal"/>
    <w:next w:val="Normal"/>
    <w:link w:val="Ttulo3Car"/>
    <w:uiPriority w:val="9"/>
    <w:unhideWhenUsed/>
    <w:qFormat/>
    <w:rsid w:val="002C3DFE"/>
    <w:pPr>
      <w:keepNext/>
      <w:keepLines/>
      <w:spacing w:before="40" w:line="259" w:lineRule="auto"/>
      <w:outlineLvl w:val="2"/>
    </w:pPr>
    <w:rPr>
      <w:rFonts w:asciiTheme="majorHAnsi" w:eastAsiaTheme="majorEastAsia" w:hAnsiTheme="majorHAnsi" w:cstheme="majorBidi"/>
      <w:color w:val="1F4D78" w:themeColor="accent1" w:themeShade="7F"/>
      <w:lang w:val="es-ES"/>
    </w:rPr>
  </w:style>
  <w:style w:type="paragraph" w:styleId="Ttulo4">
    <w:name w:val="heading 4"/>
    <w:basedOn w:val="Normal"/>
    <w:next w:val="Normal"/>
    <w:link w:val="Ttulo4Car"/>
    <w:uiPriority w:val="9"/>
    <w:unhideWhenUsed/>
    <w:qFormat/>
    <w:rsid w:val="002C3DFE"/>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s-ES"/>
    </w:rPr>
  </w:style>
  <w:style w:type="paragraph" w:styleId="Ttulo5">
    <w:name w:val="heading 5"/>
    <w:basedOn w:val="Normal"/>
    <w:next w:val="Normal"/>
    <w:link w:val="Ttulo5Car"/>
    <w:uiPriority w:val="9"/>
    <w:unhideWhenUsed/>
    <w:qFormat/>
    <w:rsid w:val="002C3DFE"/>
    <w:pPr>
      <w:keepNext/>
      <w:keepLines/>
      <w:spacing w:before="40" w:line="259" w:lineRule="auto"/>
      <w:outlineLvl w:val="4"/>
    </w:pPr>
    <w:rPr>
      <w:rFonts w:asciiTheme="majorHAnsi" w:eastAsiaTheme="majorEastAsia" w:hAnsiTheme="majorHAnsi" w:cstheme="majorBidi"/>
      <w:color w:val="2E74B5" w:themeColor="accent1" w:themeShade="BF"/>
      <w:sz w:val="22"/>
      <w:szCs w:val="2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14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5714C"/>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5714C"/>
    <w:pPr>
      <w:spacing w:before="120"/>
    </w:pPr>
    <w:rPr>
      <w:b/>
      <w:bCs/>
    </w:rPr>
  </w:style>
  <w:style w:type="paragraph" w:styleId="TDC2">
    <w:name w:val="toc 2"/>
    <w:basedOn w:val="Normal"/>
    <w:next w:val="Normal"/>
    <w:autoRedefine/>
    <w:uiPriority w:val="39"/>
    <w:unhideWhenUsed/>
    <w:rsid w:val="0025714C"/>
    <w:pPr>
      <w:ind w:left="240"/>
    </w:pPr>
    <w:rPr>
      <w:b/>
      <w:bCs/>
      <w:sz w:val="22"/>
      <w:szCs w:val="22"/>
    </w:rPr>
  </w:style>
  <w:style w:type="paragraph" w:styleId="TDC3">
    <w:name w:val="toc 3"/>
    <w:basedOn w:val="Normal"/>
    <w:next w:val="Normal"/>
    <w:autoRedefine/>
    <w:uiPriority w:val="39"/>
    <w:unhideWhenUsed/>
    <w:rsid w:val="0025714C"/>
    <w:pPr>
      <w:ind w:left="480"/>
    </w:pPr>
    <w:rPr>
      <w:sz w:val="22"/>
      <w:szCs w:val="22"/>
    </w:rPr>
  </w:style>
  <w:style w:type="paragraph" w:styleId="TDC4">
    <w:name w:val="toc 4"/>
    <w:basedOn w:val="Normal"/>
    <w:next w:val="Normal"/>
    <w:autoRedefine/>
    <w:uiPriority w:val="39"/>
    <w:semiHidden/>
    <w:unhideWhenUsed/>
    <w:rsid w:val="0025714C"/>
    <w:pPr>
      <w:ind w:left="720"/>
    </w:pPr>
    <w:rPr>
      <w:sz w:val="20"/>
      <w:szCs w:val="20"/>
    </w:rPr>
  </w:style>
  <w:style w:type="paragraph" w:styleId="TDC5">
    <w:name w:val="toc 5"/>
    <w:basedOn w:val="Normal"/>
    <w:next w:val="Normal"/>
    <w:autoRedefine/>
    <w:uiPriority w:val="39"/>
    <w:semiHidden/>
    <w:unhideWhenUsed/>
    <w:rsid w:val="0025714C"/>
    <w:pPr>
      <w:ind w:left="960"/>
    </w:pPr>
    <w:rPr>
      <w:sz w:val="20"/>
      <w:szCs w:val="20"/>
    </w:rPr>
  </w:style>
  <w:style w:type="paragraph" w:styleId="TDC6">
    <w:name w:val="toc 6"/>
    <w:basedOn w:val="Normal"/>
    <w:next w:val="Normal"/>
    <w:autoRedefine/>
    <w:uiPriority w:val="39"/>
    <w:semiHidden/>
    <w:unhideWhenUsed/>
    <w:rsid w:val="0025714C"/>
    <w:pPr>
      <w:ind w:left="1200"/>
    </w:pPr>
    <w:rPr>
      <w:sz w:val="20"/>
      <w:szCs w:val="20"/>
    </w:rPr>
  </w:style>
  <w:style w:type="paragraph" w:styleId="TDC7">
    <w:name w:val="toc 7"/>
    <w:basedOn w:val="Normal"/>
    <w:next w:val="Normal"/>
    <w:autoRedefine/>
    <w:uiPriority w:val="39"/>
    <w:semiHidden/>
    <w:unhideWhenUsed/>
    <w:rsid w:val="0025714C"/>
    <w:pPr>
      <w:ind w:left="1440"/>
    </w:pPr>
    <w:rPr>
      <w:sz w:val="20"/>
      <w:szCs w:val="20"/>
    </w:rPr>
  </w:style>
  <w:style w:type="paragraph" w:styleId="TDC8">
    <w:name w:val="toc 8"/>
    <w:basedOn w:val="Normal"/>
    <w:next w:val="Normal"/>
    <w:autoRedefine/>
    <w:uiPriority w:val="39"/>
    <w:semiHidden/>
    <w:unhideWhenUsed/>
    <w:rsid w:val="0025714C"/>
    <w:pPr>
      <w:ind w:left="1680"/>
    </w:pPr>
    <w:rPr>
      <w:sz w:val="20"/>
      <w:szCs w:val="20"/>
    </w:rPr>
  </w:style>
  <w:style w:type="paragraph" w:styleId="TDC9">
    <w:name w:val="toc 9"/>
    <w:basedOn w:val="Normal"/>
    <w:next w:val="Normal"/>
    <w:autoRedefine/>
    <w:uiPriority w:val="39"/>
    <w:semiHidden/>
    <w:unhideWhenUsed/>
    <w:rsid w:val="0025714C"/>
    <w:pPr>
      <w:ind w:left="1920"/>
    </w:pPr>
    <w:rPr>
      <w:sz w:val="20"/>
      <w:szCs w:val="20"/>
    </w:rPr>
  </w:style>
  <w:style w:type="character" w:customStyle="1" w:styleId="Ttulo2Car">
    <w:name w:val="Título 2 Car"/>
    <w:basedOn w:val="Fuentedeprrafopredeter"/>
    <w:link w:val="Ttulo2"/>
    <w:rsid w:val="002C3DFE"/>
    <w:rPr>
      <w:rFonts w:asciiTheme="majorHAnsi" w:eastAsiaTheme="majorEastAsia" w:hAnsiTheme="majorHAnsi" w:cstheme="majorBidi"/>
      <w:iCs/>
      <w:color w:val="2E74B5" w:themeColor="accent1" w:themeShade="BF"/>
      <w:sz w:val="28"/>
      <w:szCs w:val="22"/>
      <w:lang w:val="es-ES"/>
    </w:rPr>
  </w:style>
  <w:style w:type="paragraph" w:styleId="Textoindependiente">
    <w:name w:val="Body Text"/>
    <w:basedOn w:val="Normal"/>
    <w:link w:val="TextoindependienteCar"/>
    <w:rsid w:val="0025714C"/>
    <w:pPr>
      <w:widowControl w:val="0"/>
      <w:suppressAutoHyphens/>
      <w:spacing w:after="140" w:line="288" w:lineRule="auto"/>
    </w:pPr>
    <w:rPr>
      <w:rFonts w:ascii="Times New Roman" w:eastAsia="Times New Roman" w:hAnsi="Times New Roman" w:cs="Times New Roman"/>
      <w:sz w:val="20"/>
      <w:szCs w:val="20"/>
      <w:lang w:eastAsia="es-ES_tradnl"/>
    </w:rPr>
  </w:style>
  <w:style w:type="character" w:customStyle="1" w:styleId="TextoindependienteCar">
    <w:name w:val="Texto independiente Car"/>
    <w:basedOn w:val="Fuentedeprrafopredeter"/>
    <w:link w:val="Textoindependiente"/>
    <w:rsid w:val="0025714C"/>
    <w:rPr>
      <w:rFonts w:ascii="Times New Roman" w:eastAsia="Times New Roman" w:hAnsi="Times New Roman" w:cs="Times New Roman"/>
      <w:sz w:val="20"/>
      <w:szCs w:val="20"/>
      <w:lang w:eastAsia="es-ES_tradnl"/>
    </w:rPr>
  </w:style>
  <w:style w:type="paragraph" w:styleId="Encabezado">
    <w:name w:val="header"/>
    <w:basedOn w:val="Normal"/>
    <w:link w:val="EncabezadoCar"/>
    <w:uiPriority w:val="99"/>
    <w:unhideWhenUsed/>
    <w:rsid w:val="0025714C"/>
    <w:pPr>
      <w:tabs>
        <w:tab w:val="center" w:pos="4252"/>
        <w:tab w:val="right" w:pos="8504"/>
      </w:tabs>
    </w:pPr>
  </w:style>
  <w:style w:type="character" w:customStyle="1" w:styleId="EncabezadoCar">
    <w:name w:val="Encabezado Car"/>
    <w:basedOn w:val="Fuentedeprrafopredeter"/>
    <w:link w:val="Encabezado"/>
    <w:uiPriority w:val="99"/>
    <w:rsid w:val="0025714C"/>
  </w:style>
  <w:style w:type="paragraph" w:styleId="Piedepgina">
    <w:name w:val="footer"/>
    <w:basedOn w:val="Normal"/>
    <w:link w:val="PiedepginaCar"/>
    <w:uiPriority w:val="99"/>
    <w:unhideWhenUsed/>
    <w:rsid w:val="004F5BB3"/>
    <w:pPr>
      <w:tabs>
        <w:tab w:val="center" w:pos="4252"/>
        <w:tab w:val="right" w:pos="8504"/>
      </w:tabs>
    </w:pPr>
  </w:style>
  <w:style w:type="character" w:customStyle="1" w:styleId="PiedepginaCar">
    <w:name w:val="Pie de página Car"/>
    <w:basedOn w:val="Fuentedeprrafopredeter"/>
    <w:link w:val="Piedepgina"/>
    <w:uiPriority w:val="99"/>
    <w:rsid w:val="004F5BB3"/>
  </w:style>
  <w:style w:type="character" w:styleId="Nmerodepgina">
    <w:name w:val="page number"/>
    <w:basedOn w:val="Fuentedeprrafopredeter"/>
    <w:uiPriority w:val="99"/>
    <w:semiHidden/>
    <w:unhideWhenUsed/>
    <w:rsid w:val="004F5BB3"/>
  </w:style>
  <w:style w:type="paragraph" w:styleId="Prrafodelista">
    <w:name w:val="List Paragraph"/>
    <w:basedOn w:val="Normal"/>
    <w:uiPriority w:val="34"/>
    <w:qFormat/>
    <w:rsid w:val="002B08F3"/>
    <w:pPr>
      <w:ind w:left="720"/>
      <w:contextualSpacing/>
    </w:pPr>
  </w:style>
  <w:style w:type="table" w:styleId="Tablaconcuadrcula">
    <w:name w:val="Table Grid"/>
    <w:basedOn w:val="Tablanormal"/>
    <w:uiPriority w:val="39"/>
    <w:rsid w:val="006C7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2C3DFE"/>
    <w:rPr>
      <w:rFonts w:asciiTheme="majorHAnsi" w:eastAsiaTheme="majorEastAsia" w:hAnsiTheme="majorHAnsi" w:cstheme="majorBidi"/>
      <w:color w:val="1F4D78" w:themeColor="accent1" w:themeShade="7F"/>
      <w:lang w:val="es-ES"/>
    </w:rPr>
  </w:style>
  <w:style w:type="character" w:customStyle="1" w:styleId="Ttulo4Car">
    <w:name w:val="Título 4 Car"/>
    <w:basedOn w:val="Fuentedeprrafopredeter"/>
    <w:link w:val="Ttulo4"/>
    <w:uiPriority w:val="9"/>
    <w:rsid w:val="002C3DFE"/>
    <w:rPr>
      <w:rFonts w:asciiTheme="majorHAnsi" w:eastAsiaTheme="majorEastAsia" w:hAnsiTheme="majorHAnsi" w:cstheme="majorBidi"/>
      <w:i/>
      <w:iCs/>
      <w:color w:val="2E74B5" w:themeColor="accent1" w:themeShade="BF"/>
      <w:sz w:val="22"/>
      <w:szCs w:val="22"/>
      <w:lang w:val="es-ES"/>
    </w:rPr>
  </w:style>
  <w:style w:type="character" w:customStyle="1" w:styleId="Ttulo5Car">
    <w:name w:val="Título 5 Car"/>
    <w:basedOn w:val="Fuentedeprrafopredeter"/>
    <w:link w:val="Ttulo5"/>
    <w:uiPriority w:val="9"/>
    <w:rsid w:val="002C3DFE"/>
    <w:rPr>
      <w:rFonts w:asciiTheme="majorHAnsi" w:eastAsiaTheme="majorEastAsia" w:hAnsiTheme="majorHAnsi" w:cstheme="majorBidi"/>
      <w:color w:val="2E74B5" w:themeColor="accent1" w:themeShade="BF"/>
      <w:sz w:val="22"/>
      <w:szCs w:val="22"/>
      <w:lang w:val="es-ES"/>
    </w:rPr>
  </w:style>
  <w:style w:type="character" w:styleId="Hipervnculo">
    <w:name w:val="Hyperlink"/>
    <w:basedOn w:val="Fuentedeprrafopredeter"/>
    <w:uiPriority w:val="99"/>
    <w:unhideWhenUsed/>
    <w:rsid w:val="006A0A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AC64A2-BF11-8047-B0C9-879B54D20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2292</Words>
  <Characters>12606</Characters>
  <Application>Microsoft Macintosh Word</Application>
  <DocSecurity>0</DocSecurity>
  <Lines>105</Lines>
  <Paragraphs>29</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Objetivo y dominio de aplicación del DSL</vt:lpstr>
      <vt:lpstr>Metamodelo del dominio</vt:lpstr>
      <vt:lpstr>Conceptos del dominio </vt:lpstr>
      <vt:lpstr>Sintaxis concreta</vt:lpstr>
      <vt:lpstr>Ejemplo de modelo</vt:lpstr>
      <vt:lpstr>Generación de Código</vt:lpstr>
      <vt:lpstr>    Estructura de carpetas</vt:lpstr>
      <vt:lpstr>        /   (raíz de la aplicación)</vt:lpstr>
      <vt:lpstr>Index.html </vt:lpstr>
      <vt:lpstr>        /CRUD</vt:lpstr>
      <vt:lpstr>Herramientas de desarrollo </vt:lpstr>
      <vt:lpstr>Contenido del archivo comprimido que se entrega</vt:lpstr>
    </vt:vector>
  </TitlesOfParts>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65</cp:revision>
  <dcterms:created xsi:type="dcterms:W3CDTF">2016-07-03T11:08:00Z</dcterms:created>
  <dcterms:modified xsi:type="dcterms:W3CDTF">2016-07-03T19:05:00Z</dcterms:modified>
</cp:coreProperties>
</file>